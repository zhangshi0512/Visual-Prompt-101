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1" w:lineRule="auto"/>
        <w:ind w:right="420"/>
        <w:rPr>
          <w:rFonts w:ascii="Arial" w:hAnsi="Arial" w:eastAsia="Arial"/>
          <w:b/>
          <w:sz w:val="53"/>
        </w:rPr>
      </w:pPr>
      <w:bookmarkStart w:id="0" w:name="page1"/>
      <w:bookmarkEnd w:id="0"/>
      <w:bookmarkStart w:id="83" w:name="_GoBack"/>
      <w:bookmarkEnd w:id="83"/>
      <w:r>
        <w:rPr>
          <w:rFonts w:ascii="Arial" w:hAnsi="Arial" w:eastAsia="Arial"/>
          <w:b/>
          <w:sz w:val="53"/>
        </w:rPr>
        <w:t>Visual Prompt 101 - A Comprehensive Dictionary for Generative AI Tools</w:t>
      </w:r>
    </w:p>
    <w:p>
      <w:pPr>
        <w:spacing w:line="61" w:lineRule="exact"/>
        <w:rPr>
          <w:rFonts w:ascii="Times New Roman" w:hAnsi="Times New Roman" w:eastAsia="Times New Roman"/>
          <w:sz w:val="24"/>
        </w:rPr>
      </w:pPr>
    </w:p>
    <w:p>
      <w:pPr>
        <w:spacing w:line="555" w:lineRule="exact"/>
        <w:rPr>
          <w:rFonts w:ascii="Microsoft YaHei" w:hAnsi="Microsoft YaHei" w:eastAsia="Microsoft YaHei"/>
          <w:b/>
          <w:sz w:val="42"/>
        </w:rPr>
      </w:pPr>
      <w:r>
        <w:rPr>
          <w:rFonts w:ascii="Microsoft YaHei" w:hAnsi="Microsoft YaHei" w:eastAsia="Microsoft YaHei"/>
          <w:b/>
          <w:sz w:val="42"/>
        </w:rPr>
        <w:t>视觉提示词</w:t>
      </w:r>
      <w:r>
        <w:rPr>
          <w:rFonts w:ascii="Arial" w:hAnsi="Arial" w:eastAsia="Arial"/>
          <w:b/>
          <w:sz w:val="42"/>
        </w:rPr>
        <w:t xml:space="preserve"> 101 -</w:t>
      </w:r>
      <w:r>
        <w:rPr>
          <w:rFonts w:ascii="Microsoft YaHei" w:hAnsi="Microsoft YaHei" w:eastAsia="Microsoft YaHei"/>
          <w:b/>
          <w:sz w:val="42"/>
        </w:rPr>
        <w:t xml:space="preserve"> 一本生成式</w:t>
      </w:r>
      <w:r>
        <w:rPr>
          <w:rFonts w:ascii="Arial" w:hAnsi="Arial" w:eastAsia="Arial"/>
          <w:b/>
          <w:sz w:val="42"/>
        </w:rPr>
        <w:t xml:space="preserve"> AI</w:t>
      </w:r>
      <w:r>
        <w:rPr>
          <w:rFonts w:ascii="Microsoft YaHei" w:hAnsi="Microsoft YaHei" w:eastAsia="Microsoft YaHei"/>
          <w:b/>
          <w:sz w:val="42"/>
        </w:rPr>
        <w:t xml:space="preserve"> 工具的综合性词典</w:t>
      </w:r>
    </w:p>
    <w:p>
      <w:pPr>
        <w:spacing w:line="395" w:lineRule="exact"/>
        <w:rPr>
          <w:rFonts w:ascii="Times New Roman" w:hAnsi="Times New Roman" w:eastAsia="Times New Roman"/>
          <w:sz w:val="24"/>
        </w:rPr>
      </w:pPr>
    </w:p>
    <w:p>
      <w:pPr>
        <w:spacing w:line="0" w:lineRule="atLeast"/>
        <w:rPr>
          <w:rFonts w:ascii="Arial" w:hAnsi="Arial" w:eastAsia="Arial"/>
          <w:b/>
          <w:color w:val="0088CC"/>
          <w:sz w:val="30"/>
        </w:rPr>
      </w:pPr>
      <w:r>
        <w:rPr>
          <w:rFonts w:ascii="Arial" w:hAnsi="Arial" w:eastAsia="Arial"/>
          <w:b/>
          <w:sz w:val="30"/>
        </w:rPr>
        <w:t>Author:</w:t>
      </w:r>
      <w:r>
        <w:rPr>
          <w:rFonts w:ascii="Arial" w:hAnsi="Arial" w:eastAsia="Arial"/>
          <w:b/>
          <w:color w:val="0088CC"/>
          <w:sz w:val="30"/>
        </w:rPr>
        <w:t xml:space="preserve"> </w:t>
      </w:r>
      <w:r>
        <w:fldChar w:fldCharType="begin"/>
      </w:r>
      <w:r>
        <w:instrText xml:space="preserve"> HYPERLINK "https://zhangshi0512.github.io/" </w:instrText>
      </w:r>
      <w:r>
        <w:fldChar w:fldCharType="separate"/>
      </w:r>
      <w:r>
        <w:rPr>
          <w:rFonts w:ascii="Arial" w:hAnsi="Arial" w:eastAsia="Arial"/>
          <w:b/>
          <w:color w:val="0088CC"/>
          <w:sz w:val="30"/>
        </w:rPr>
        <w:t>Simon Zhang</w:t>
      </w:r>
      <w:r>
        <w:fldChar w:fldCharType="end"/>
      </w:r>
    </w:p>
    <w:p>
      <w:pPr>
        <w:spacing w:line="265" w:lineRule="exact"/>
        <w:rPr>
          <w:rFonts w:ascii="Times New Roman" w:hAnsi="Times New Roman" w:eastAsia="Times New Roman"/>
          <w:sz w:val="24"/>
        </w:rPr>
      </w:pPr>
    </w:p>
    <w:p>
      <w:pPr>
        <w:spacing w:line="0" w:lineRule="atLeast"/>
        <w:rPr>
          <w:rFonts w:ascii="Arial" w:hAnsi="Arial" w:eastAsia="Arial"/>
          <w:b/>
          <w:sz w:val="24"/>
        </w:rPr>
      </w:pPr>
      <w:r>
        <w:rPr>
          <w:rFonts w:ascii="Arial" w:hAnsi="Arial" w:eastAsia="Arial"/>
          <w:b/>
          <w:sz w:val="24"/>
        </w:rPr>
        <w:t>Last Edit Date: 03/18/2024</w:t>
      </w:r>
    </w:p>
    <w:p>
      <w:pPr>
        <w:spacing w:line="249" w:lineRule="exact"/>
        <w:rPr>
          <w:rFonts w:ascii="Times New Roman" w:hAnsi="Times New Roman" w:eastAsia="Times New Roman"/>
          <w:sz w:val="24"/>
        </w:rPr>
      </w:pPr>
    </w:p>
    <w:p>
      <w:pPr>
        <w:spacing w:line="0" w:lineRule="atLeast"/>
        <w:rPr>
          <w:rFonts w:ascii="Arial" w:hAnsi="Arial" w:eastAsia="Arial"/>
          <w:b/>
          <w:sz w:val="24"/>
        </w:rPr>
      </w:pPr>
      <w:r>
        <w:rPr>
          <w:rFonts w:ascii="Arial" w:hAnsi="Arial" w:eastAsia="Arial"/>
          <w:b/>
          <w:sz w:val="24"/>
        </w:rPr>
        <w:t>Last Release Date: 03/18/2024</w:t>
      </w:r>
    </w:p>
    <w:p>
      <w:pPr>
        <w:spacing w:line="350" w:lineRule="exact"/>
        <w:rPr>
          <w:rFonts w:ascii="Times New Roman" w:hAnsi="Times New Roman" w:eastAsia="Times New Roman"/>
          <w:sz w:val="24"/>
        </w:rPr>
      </w:pPr>
    </w:p>
    <w:p>
      <w:pPr>
        <w:spacing w:line="476" w:lineRule="exact"/>
        <w:rPr>
          <w:rFonts w:ascii="Arial" w:hAnsi="Arial" w:eastAsia="Arial"/>
          <w:b/>
          <w:sz w:val="36"/>
        </w:rPr>
      </w:pPr>
      <w:r>
        <w:rPr>
          <w:rFonts w:ascii="Arial" w:hAnsi="Arial" w:eastAsia="Arial"/>
          <w:b/>
          <w:sz w:val="36"/>
        </w:rPr>
        <w:t>Table of content |</w:t>
      </w:r>
      <w:r>
        <w:rPr>
          <w:rFonts w:ascii="Microsoft YaHei" w:hAnsi="Microsoft YaHei" w:eastAsia="Microsoft YaHei"/>
          <w:b/>
          <w:sz w:val="36"/>
        </w:rPr>
        <w:t xml:space="preserve"> 目录</w:t>
      </w:r>
      <w:r>
        <w:rPr>
          <w:rFonts w:ascii="Arial" w:hAnsi="Arial" w:eastAsia="Arial"/>
          <w:b/>
          <w:sz w:val="36"/>
        </w:rPr>
        <w:t>:</w:t>
      </w:r>
    </w:p>
    <w:p>
      <w:pPr>
        <w:spacing w:line="269" w:lineRule="exact"/>
        <w:rPr>
          <w:rFonts w:ascii="Times New Roman" w:hAnsi="Times New Roman" w:eastAsia="Times New Roman"/>
          <w:sz w:val="24"/>
        </w:rPr>
      </w:pPr>
    </w:p>
    <w:p>
      <w:pPr>
        <w:spacing w:line="396" w:lineRule="exact"/>
        <w:rPr>
          <w:rFonts w:ascii="Microsoft YaHei" w:hAnsi="Microsoft YaHei" w:eastAsia="Microsoft YaHei"/>
          <w:b/>
          <w:color w:val="0088CC"/>
          <w:sz w:val="30"/>
        </w:rPr>
      </w:pPr>
      <w:r>
        <w:fldChar w:fldCharType="begin"/>
      </w:r>
      <w:r>
        <w:instrText xml:space="preserve"> HYPERLINK \l "page4" </w:instrText>
      </w:r>
      <w:r>
        <w:fldChar w:fldCharType="separate"/>
      </w:r>
      <w:r>
        <w:rPr>
          <w:rFonts w:ascii="Arial" w:hAnsi="Arial" w:eastAsia="Arial"/>
          <w:b/>
          <w:color w:val="0088CC"/>
          <w:sz w:val="30"/>
        </w:rPr>
        <w:t>0. Introduction |</w:t>
      </w:r>
      <w:r>
        <w:rPr>
          <w:rFonts w:ascii="Microsoft YaHei" w:hAnsi="Microsoft YaHei" w:eastAsia="Microsoft YaHei"/>
          <w:b/>
          <w:color w:val="0088CC"/>
          <w:sz w:val="30"/>
        </w:rPr>
        <w:t xml:space="preserve"> 前言</w:t>
      </w:r>
      <w:r>
        <w:fldChar w:fldCharType="end"/>
      </w:r>
    </w:p>
    <w:p>
      <w:pPr>
        <w:spacing w:line="267"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0.1 Core Concept |</w:t>
      </w:r>
      <w:r>
        <w:rPr>
          <w:rFonts w:ascii="Microsoft YaHei" w:hAnsi="Microsoft YaHei" w:eastAsia="Microsoft YaHei"/>
          <w:color w:val="333333"/>
          <w:sz w:val="24"/>
        </w:rPr>
        <w:t xml:space="preserve"> 核心思想</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5926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0.2 Example Prompt Template |</w:t>
      </w:r>
      <w:r>
        <w:rPr>
          <w:rFonts w:ascii="Microsoft YaHei" w:hAnsi="Microsoft YaHei" w:eastAsia="Microsoft YaHei"/>
          <w:color w:val="333333"/>
          <w:sz w:val="24"/>
        </w:rPr>
        <w:t xml:space="preserve"> 案例提示词模板</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90" w:lineRule="exact"/>
        <w:rPr>
          <w:rFonts w:ascii="Times New Roman" w:hAnsi="Times New Roman" w:eastAsia="Times New Roman"/>
          <w:sz w:val="24"/>
        </w:rPr>
      </w:pPr>
    </w:p>
    <w:p>
      <w:pPr>
        <w:spacing w:line="396" w:lineRule="exact"/>
        <w:rPr>
          <w:rFonts w:ascii="Microsoft YaHei" w:hAnsi="Microsoft YaHei" w:eastAsia="Microsoft YaHei"/>
          <w:b/>
          <w:color w:val="0088CC"/>
          <w:sz w:val="30"/>
        </w:rPr>
      </w:pPr>
      <w:r>
        <w:fldChar w:fldCharType="begin"/>
      </w:r>
      <w:r>
        <w:instrText xml:space="preserve"> HYPERLINK \l "page7" </w:instrText>
      </w:r>
      <w:r>
        <w:fldChar w:fldCharType="separate"/>
      </w:r>
      <w:r>
        <w:rPr>
          <w:rFonts w:ascii="Arial" w:hAnsi="Arial" w:eastAsia="Arial"/>
          <w:b/>
          <w:color w:val="0088CC"/>
          <w:sz w:val="30"/>
        </w:rPr>
        <w:t>1. Artistic Styles and Movements |</w:t>
      </w:r>
      <w:r>
        <w:rPr>
          <w:rFonts w:ascii="Microsoft YaHei" w:hAnsi="Microsoft YaHei" w:eastAsia="Microsoft YaHei"/>
          <w:b/>
          <w:color w:val="0088CC"/>
          <w:sz w:val="30"/>
        </w:rPr>
        <w:t xml:space="preserve"> 艺术风格和潮流</w:t>
      </w:r>
      <w:r>
        <w:fldChar w:fldCharType="end"/>
      </w:r>
    </w:p>
    <w:p>
      <w:pPr>
        <w:spacing w:line="267"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1.1 Art Movements and Styles |</w:t>
      </w:r>
      <w:r>
        <w:rPr>
          <w:rFonts w:ascii="Microsoft YaHei" w:hAnsi="Microsoft YaHei" w:eastAsia="Microsoft YaHei"/>
          <w:color w:val="333333"/>
          <w:sz w:val="24"/>
        </w:rPr>
        <w:t xml:space="preserve"> 艺术运动和风格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131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1.2 Design Styles and Techniques |</w:t>
      </w:r>
      <w:r>
        <w:rPr>
          <w:rFonts w:ascii="Microsoft YaHei" w:hAnsi="Microsoft YaHei" w:eastAsia="Microsoft YaHei"/>
          <w:color w:val="333333"/>
          <w:sz w:val="24"/>
        </w:rPr>
        <w:t xml:space="preserve"> 设计风格和技巧</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233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1.3 Cultural and Regional Infuences |</w:t>
      </w:r>
      <w:r>
        <w:rPr>
          <w:rFonts w:ascii="Microsoft YaHei" w:hAnsi="Microsoft YaHei" w:eastAsia="Microsoft YaHei"/>
          <w:color w:val="333333"/>
          <w:sz w:val="24"/>
        </w:rPr>
        <w:t xml:space="preserve"> 文化和地域影响</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336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1.4 Miscellaneous Concepts and Innovations |</w:t>
      </w:r>
      <w:r>
        <w:rPr>
          <w:rFonts w:ascii="Microsoft YaHei" w:hAnsi="Microsoft YaHei" w:eastAsia="Microsoft YaHei"/>
          <w:color w:val="333333"/>
          <w:sz w:val="24"/>
        </w:rPr>
        <w:t xml:space="preserve"> 其他概念和创新</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438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1.5 Individual Artists and Styles |</w:t>
      </w:r>
      <w:r>
        <w:rPr>
          <w:rFonts w:ascii="Microsoft YaHei" w:hAnsi="Microsoft YaHei" w:eastAsia="Microsoft YaHei"/>
          <w:color w:val="333333"/>
          <w:sz w:val="24"/>
        </w:rPr>
        <w:t xml:space="preserve"> 个人艺术家和风格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540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1.6 Chinese Art Styles |</w:t>
      </w:r>
      <w:r>
        <w:rPr>
          <w:rFonts w:ascii="Microsoft YaHei" w:hAnsi="Microsoft YaHei" w:eastAsia="Microsoft YaHei"/>
          <w:color w:val="333333"/>
          <w:sz w:val="24"/>
        </w:rPr>
        <w:t xml:space="preserve"> 中国艺术风格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6432"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1.7 European Art Styles |</w:t>
      </w:r>
      <w:r>
        <w:rPr>
          <w:rFonts w:ascii="Microsoft YaHei" w:hAnsi="Microsoft YaHei" w:eastAsia="Microsoft YaHei"/>
          <w:color w:val="333333"/>
          <w:sz w:val="24"/>
        </w:rPr>
        <w:t xml:space="preserve"> 欧洲艺术风格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745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1.8 Modern Art Styles |</w:t>
      </w:r>
      <w:r>
        <w:rPr>
          <w:rFonts w:ascii="Microsoft YaHei" w:hAnsi="Microsoft YaHei" w:eastAsia="Microsoft YaHei"/>
          <w:color w:val="333333"/>
          <w:sz w:val="24"/>
        </w:rPr>
        <w:t xml:space="preserve"> 现代艺术风格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848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1.9 Contemporary Art Styles |</w:t>
      </w:r>
      <w:r>
        <w:rPr>
          <w:rFonts w:ascii="Microsoft YaHei" w:hAnsi="Microsoft YaHei" w:eastAsia="Microsoft YaHei"/>
          <w:color w:val="333333"/>
          <w:sz w:val="24"/>
        </w:rPr>
        <w:t xml:space="preserve"> 当代艺术风格</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6950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83" w:lineRule="exact"/>
        <w:rPr>
          <w:rFonts w:ascii="Times New Roman" w:hAnsi="Times New Roman" w:eastAsia="Times New Roman"/>
          <w:sz w:val="24"/>
        </w:rPr>
      </w:pPr>
    </w:p>
    <w:p>
      <w:pPr>
        <w:spacing w:line="396" w:lineRule="exact"/>
        <w:rPr>
          <w:rFonts w:ascii="Microsoft YaHei" w:hAnsi="Microsoft YaHei" w:eastAsia="Microsoft YaHei"/>
          <w:b/>
          <w:color w:val="0088CC"/>
          <w:sz w:val="30"/>
        </w:rPr>
      </w:pPr>
      <w:r>
        <w:fldChar w:fldCharType="begin"/>
      </w:r>
      <w:r>
        <w:instrText xml:space="preserve"> HYPERLINK \l "page14" </w:instrText>
      </w:r>
      <w:r>
        <w:fldChar w:fldCharType="separate"/>
      </w:r>
      <w:r>
        <w:rPr>
          <w:rFonts w:ascii="Arial" w:hAnsi="Arial" w:eastAsia="Arial"/>
          <w:b/>
          <w:color w:val="0088CC"/>
          <w:sz w:val="30"/>
        </w:rPr>
        <w:t>2. Lighting and Atmosphere |</w:t>
      </w:r>
      <w:r>
        <w:rPr>
          <w:rFonts w:ascii="Microsoft YaHei" w:hAnsi="Microsoft YaHei" w:eastAsia="Microsoft YaHei"/>
          <w:b/>
          <w:color w:val="0088CC"/>
          <w:sz w:val="30"/>
        </w:rPr>
        <w:t xml:space="preserve"> 光影和氛围</w:t>
      </w:r>
      <w:r>
        <w:fldChar w:fldCharType="end"/>
      </w:r>
    </w:p>
    <w:p>
      <w:pPr>
        <w:spacing w:line="267"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2.1 Natural Light |</w:t>
      </w:r>
      <w:r>
        <w:rPr>
          <w:rFonts w:ascii="Microsoft YaHei" w:hAnsi="Microsoft YaHei" w:eastAsia="Microsoft YaHei"/>
          <w:color w:val="333333"/>
          <w:sz w:val="24"/>
        </w:rPr>
        <w:t xml:space="preserve"> 自然光</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7052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2.2 Artifcial Light |</w:t>
      </w:r>
      <w:r>
        <w:rPr>
          <w:rFonts w:ascii="Microsoft YaHei" w:hAnsi="Microsoft YaHei" w:eastAsia="Microsoft YaHei"/>
          <w:color w:val="333333"/>
          <w:sz w:val="24"/>
        </w:rPr>
        <w:t xml:space="preserve"> 人造光</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71552"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sz w:val="24"/>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2.3 Specialized Lighting Effects |</w:t>
      </w:r>
      <w:r>
        <w:rPr>
          <w:rFonts w:ascii="Microsoft YaHei" w:hAnsi="Microsoft YaHei" w:eastAsia="Microsoft YaHei"/>
          <w:color w:val="333333"/>
          <w:sz w:val="24"/>
        </w:rPr>
        <w:t xml:space="preserve"> 特殊灯光效果</w:t>
      </w:r>
    </w:p>
    <w:p>
      <w:pPr>
        <w:spacing w:line="20" w:lineRule="exact"/>
        <w:rPr>
          <w:rFonts w:ascii="Times New Roman" w:hAnsi="Times New Roman" w:eastAsia="Times New Roman"/>
          <w:sz w:val="24"/>
        </w:rPr>
      </w:pPr>
      <w:r>
        <w:rPr>
          <w:rFonts w:ascii="Microsoft YaHei" w:hAnsi="Microsoft YaHei" w:eastAsia="Microsoft YaHei"/>
          <w:color w:val="333333"/>
          <w:sz w:val="24"/>
        </w:rPr>
        <w:drawing>
          <wp:anchor distT="0" distB="0" distL="114300" distR="114300" simplePos="0" relativeHeight="25167257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0" w:lineRule="exact"/>
        <w:rPr>
          <w:rFonts w:ascii="Times New Roman" w:hAnsi="Times New Roman" w:eastAsia="Times New Roman"/>
          <w:sz w:val="24"/>
        </w:rPr>
        <w:sectPr>
          <w:pgSz w:w="12240" w:h="15840"/>
          <w:pgMar w:top="1000" w:right="1440" w:bottom="1152" w:left="680" w:header="0" w:footer="0" w:gutter="0"/>
          <w:cols w:equalWidth="0" w:num="1">
            <w:col w:w="10120"/>
          </w:cols>
          <w:docGrid w:linePitch="360" w:charSpace="0"/>
        </w:sectPr>
      </w:pPr>
    </w:p>
    <w:p>
      <w:pPr>
        <w:spacing w:line="396" w:lineRule="exact"/>
        <w:rPr>
          <w:rFonts w:ascii="Microsoft YaHei" w:hAnsi="Microsoft YaHei" w:eastAsia="Microsoft YaHei"/>
          <w:b/>
          <w:color w:val="0088CC"/>
          <w:sz w:val="30"/>
        </w:rPr>
      </w:pPr>
      <w:bookmarkStart w:id="1" w:name="page2"/>
      <w:bookmarkEnd w:id="1"/>
      <w:r>
        <w:fldChar w:fldCharType="begin"/>
      </w:r>
      <w:r>
        <w:instrText xml:space="preserve"> HYPERLINK \l "page16" </w:instrText>
      </w:r>
      <w:r>
        <w:fldChar w:fldCharType="separate"/>
      </w:r>
      <w:r>
        <w:rPr>
          <w:rFonts w:ascii="Arial" w:hAnsi="Arial" w:eastAsia="Arial"/>
          <w:b/>
          <w:color w:val="0088CC"/>
          <w:sz w:val="30"/>
        </w:rPr>
        <w:t>3. Composition and Framing |</w:t>
      </w:r>
      <w:r>
        <w:rPr>
          <w:rFonts w:ascii="Microsoft YaHei" w:hAnsi="Microsoft YaHei" w:eastAsia="Microsoft YaHei"/>
          <w:b/>
          <w:color w:val="0088CC"/>
          <w:sz w:val="30"/>
        </w:rPr>
        <w:t xml:space="preserve"> 构图和取景</w:t>
      </w:r>
      <w:r>
        <w:fldChar w:fldCharType="end"/>
      </w:r>
    </w:p>
    <w:p>
      <w:pPr>
        <w:spacing w:line="268"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3.1 Basic Compositional Techniques |</w:t>
      </w:r>
      <w:r>
        <w:rPr>
          <w:rFonts w:ascii="Microsoft YaHei" w:hAnsi="Microsoft YaHei" w:eastAsia="Microsoft YaHei"/>
          <w:color w:val="333333"/>
          <w:sz w:val="24"/>
        </w:rPr>
        <w:t xml:space="preserve"> 基本构图技巧</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360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3.2 Advanced Composition Techniques |</w:t>
      </w:r>
      <w:r>
        <w:rPr>
          <w:rFonts w:ascii="Microsoft YaHei" w:hAnsi="Microsoft YaHei" w:eastAsia="Microsoft YaHei"/>
          <w:color w:val="333333"/>
          <w:sz w:val="24"/>
        </w:rPr>
        <w:t xml:space="preserve"> 高级构图技巧</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462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3.3 Specifc Shots and Angles |</w:t>
      </w:r>
      <w:r>
        <w:rPr>
          <w:rFonts w:ascii="Microsoft YaHei" w:hAnsi="Microsoft YaHei" w:eastAsia="Microsoft YaHei"/>
          <w:color w:val="333333"/>
          <w:sz w:val="24"/>
        </w:rPr>
        <w:t xml:space="preserve"> 特定镜头和角度</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5648"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3.4 Composition Based on Shapes and Lines |</w:t>
      </w:r>
      <w:r>
        <w:rPr>
          <w:rFonts w:ascii="Microsoft YaHei" w:hAnsi="Microsoft YaHei" w:eastAsia="Microsoft YaHei"/>
          <w:color w:val="333333"/>
          <w:sz w:val="24"/>
        </w:rPr>
        <w:t xml:space="preserve"> 基于形状和线条的构图</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667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3.5 Composition Based on Visual Effects |</w:t>
      </w:r>
      <w:r>
        <w:rPr>
          <w:rFonts w:ascii="Microsoft YaHei" w:hAnsi="Microsoft YaHei" w:eastAsia="Microsoft YaHei"/>
          <w:color w:val="333333"/>
          <w:sz w:val="24"/>
        </w:rPr>
        <w:t xml:space="preserve"> 基于视觉效果的构图</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769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83"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"page19" </w:instrText>
      </w:r>
      <w:r>
        <w:fldChar w:fldCharType="separate"/>
      </w:r>
      <w:r>
        <w:rPr>
          <w:rFonts w:ascii="Arial" w:hAnsi="Arial" w:eastAsia="Arial"/>
          <w:b/>
          <w:color w:val="0088CC"/>
          <w:sz w:val="30"/>
        </w:rPr>
        <w:t>4. Materials and Textures |</w:t>
      </w:r>
      <w:r>
        <w:rPr>
          <w:rFonts w:ascii="Microsoft YaHei" w:hAnsi="Microsoft YaHei" w:eastAsia="Microsoft YaHei"/>
          <w:b/>
          <w:color w:val="0088CC"/>
          <w:sz w:val="30"/>
        </w:rPr>
        <w:t xml:space="preserve"> 材料和质感</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4.1 Metals |</w:t>
      </w:r>
      <w:r>
        <w:rPr>
          <w:rFonts w:ascii="Microsoft YaHei" w:hAnsi="Microsoft YaHei" w:eastAsia="Microsoft YaHei"/>
          <w:color w:val="333333"/>
          <w:sz w:val="24"/>
        </w:rPr>
        <w:t xml:space="preserve"> 金属</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872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4.2 Organics |</w:t>
      </w:r>
      <w:r>
        <w:rPr>
          <w:rFonts w:ascii="Microsoft YaHei" w:hAnsi="Microsoft YaHei" w:eastAsia="Microsoft YaHei"/>
          <w:color w:val="333333"/>
          <w:sz w:val="24"/>
        </w:rPr>
        <w:t xml:space="preserve"> 有机物</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7974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4.3 Synthetics |</w:t>
      </w:r>
      <w:r>
        <w:rPr>
          <w:rFonts w:ascii="Microsoft YaHei" w:hAnsi="Microsoft YaHei" w:eastAsia="Microsoft YaHei"/>
          <w:color w:val="333333"/>
          <w:sz w:val="24"/>
        </w:rPr>
        <w:t xml:space="preserve"> 合成物</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0768"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4.4 Textiles and Finishes |</w:t>
      </w:r>
      <w:r>
        <w:rPr>
          <w:rFonts w:ascii="Microsoft YaHei" w:hAnsi="Microsoft YaHei" w:eastAsia="Microsoft YaHei"/>
          <w:color w:val="333333"/>
          <w:sz w:val="24"/>
        </w:rPr>
        <w:t xml:space="preserve"> 纺织品和饰面</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179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4.5 Unique Textures |</w:t>
      </w:r>
      <w:r>
        <w:rPr>
          <w:rFonts w:ascii="Microsoft YaHei" w:hAnsi="Microsoft YaHei" w:eastAsia="Microsoft YaHei"/>
          <w:color w:val="333333"/>
          <w:sz w:val="24"/>
        </w:rPr>
        <w:t xml:space="preserve"> 独特的纹理</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281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83"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"page24" </w:instrText>
      </w:r>
      <w:r>
        <w:fldChar w:fldCharType="separate"/>
      </w:r>
      <w:r>
        <w:rPr>
          <w:rFonts w:ascii="Arial" w:hAnsi="Arial" w:eastAsia="Arial"/>
          <w:b/>
          <w:color w:val="0088CC"/>
          <w:sz w:val="30"/>
        </w:rPr>
        <w:t>5. Emotions and Expressions |</w:t>
      </w:r>
      <w:r>
        <w:rPr>
          <w:rFonts w:ascii="Microsoft YaHei" w:hAnsi="Microsoft YaHei" w:eastAsia="Microsoft YaHei"/>
          <w:b/>
          <w:color w:val="0088CC"/>
          <w:sz w:val="30"/>
        </w:rPr>
        <w:t xml:space="preserve"> 情感和表情</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5.1 Basic Emotions |</w:t>
      </w:r>
      <w:r>
        <w:rPr>
          <w:rFonts w:ascii="Microsoft YaHei" w:hAnsi="Microsoft YaHei" w:eastAsia="Microsoft YaHei"/>
          <w:color w:val="333333"/>
          <w:sz w:val="24"/>
        </w:rPr>
        <w:t xml:space="preserve"> 基本情绪</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384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5.2 Facial Actions and Features |</w:t>
      </w:r>
      <w:r>
        <w:rPr>
          <w:rFonts w:ascii="Microsoft YaHei" w:hAnsi="Microsoft YaHei" w:eastAsia="Microsoft YaHei"/>
          <w:color w:val="333333"/>
          <w:sz w:val="24"/>
        </w:rPr>
        <w:t xml:space="preserve"> 面部动作和特征</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486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5.3 Complex and Specifc Expressions |</w:t>
      </w:r>
      <w:r>
        <w:rPr>
          <w:rFonts w:ascii="Microsoft YaHei" w:hAnsi="Microsoft YaHei" w:eastAsia="Microsoft YaHei"/>
          <w:color w:val="333333"/>
          <w:sz w:val="24"/>
        </w:rPr>
        <w:t xml:space="preserve"> 复杂而具体的表情</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5888"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83" w:lineRule="exact"/>
        <w:rPr>
          <w:rFonts w:ascii="Times New Roman" w:hAnsi="Times New Roman" w:eastAsia="Times New Roman"/>
        </w:rPr>
      </w:pPr>
    </w:p>
    <w:p>
      <w:pPr>
        <w:spacing w:line="383" w:lineRule="exact"/>
        <w:rPr>
          <w:rFonts w:ascii="Microsoft YaHei" w:hAnsi="Microsoft YaHei" w:eastAsia="Microsoft YaHei"/>
          <w:b/>
          <w:color w:val="0088CC"/>
          <w:sz w:val="29"/>
        </w:rPr>
      </w:pPr>
      <w:r>
        <w:fldChar w:fldCharType="begin"/>
      </w:r>
      <w:r>
        <w:instrText xml:space="preserve"> HYPERLINK \l "page28" </w:instrText>
      </w:r>
      <w:r>
        <w:fldChar w:fldCharType="separate"/>
      </w:r>
      <w:r>
        <w:rPr>
          <w:rFonts w:ascii="Arial" w:hAnsi="Arial" w:eastAsia="Arial"/>
          <w:b/>
          <w:color w:val="0088CC"/>
          <w:sz w:val="29"/>
        </w:rPr>
        <w:t>6. Physical Features and Characteristics |</w:t>
      </w:r>
      <w:r>
        <w:rPr>
          <w:rFonts w:ascii="Microsoft YaHei" w:hAnsi="Microsoft YaHei" w:eastAsia="Microsoft YaHei"/>
          <w:b/>
          <w:color w:val="0088CC"/>
          <w:sz w:val="29"/>
        </w:rPr>
        <w:t xml:space="preserve"> 物理特征和特性</w:t>
      </w:r>
      <w:r>
        <w:fldChar w:fldCharType="end"/>
      </w:r>
    </w:p>
    <w:p>
      <w:pPr>
        <w:spacing w:line="280"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6.1 Flora |</w:t>
      </w:r>
      <w:r>
        <w:rPr>
          <w:rFonts w:ascii="Microsoft YaHei" w:hAnsi="Microsoft YaHei" w:eastAsia="Microsoft YaHei"/>
          <w:color w:val="333333"/>
          <w:sz w:val="24"/>
        </w:rPr>
        <w:t xml:space="preserve"> 植物群</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691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6.2 Fauna |</w:t>
      </w:r>
      <w:r>
        <w:rPr>
          <w:rFonts w:ascii="Microsoft YaHei" w:hAnsi="Microsoft YaHei" w:eastAsia="Microsoft YaHei"/>
          <w:color w:val="333333"/>
          <w:sz w:val="24"/>
        </w:rPr>
        <w:t xml:space="preserve"> 动物群</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793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6.3 Commodities and Electronics |</w:t>
      </w:r>
      <w:r>
        <w:rPr>
          <w:rFonts w:ascii="Microsoft YaHei" w:hAnsi="Microsoft YaHei" w:eastAsia="Microsoft YaHei"/>
          <w:color w:val="333333"/>
          <w:sz w:val="24"/>
        </w:rPr>
        <w:t xml:space="preserve"> 商品及电子产品</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896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6.4 Anime Characters and Studios |</w:t>
      </w:r>
      <w:r>
        <w:rPr>
          <w:rFonts w:ascii="Microsoft YaHei" w:hAnsi="Microsoft YaHei" w:eastAsia="Microsoft YaHei"/>
          <w:color w:val="333333"/>
          <w:sz w:val="24"/>
        </w:rPr>
        <w:t xml:space="preserve"> 动漫角色和工作室</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8998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6.5 Weather and Natural Phenomena |</w:t>
      </w:r>
      <w:r>
        <w:rPr>
          <w:rFonts w:ascii="Microsoft YaHei" w:hAnsi="Microsoft YaHei" w:eastAsia="Microsoft YaHei"/>
          <w:color w:val="333333"/>
          <w:sz w:val="24"/>
        </w:rPr>
        <w:t xml:space="preserve"> 天气和自然现象</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1008"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6.6 Actions and Abilities |</w:t>
      </w:r>
      <w:r>
        <w:rPr>
          <w:rFonts w:ascii="Microsoft YaHei" w:hAnsi="Microsoft YaHei" w:eastAsia="Microsoft YaHei"/>
          <w:color w:val="333333"/>
          <w:sz w:val="24"/>
        </w:rPr>
        <w:t xml:space="preserve"> 动作和能力</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203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75"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"page39" </w:instrText>
      </w:r>
      <w:r>
        <w:fldChar w:fldCharType="separate"/>
      </w:r>
      <w:r>
        <w:rPr>
          <w:rFonts w:ascii="Arial" w:hAnsi="Arial" w:eastAsia="Arial"/>
          <w:b/>
          <w:color w:val="0088CC"/>
          <w:sz w:val="30"/>
        </w:rPr>
        <w:t>7. Professions and Roles |</w:t>
      </w:r>
      <w:r>
        <w:rPr>
          <w:rFonts w:ascii="Microsoft YaHei" w:hAnsi="Microsoft YaHei" w:eastAsia="Microsoft YaHei"/>
          <w:b/>
          <w:color w:val="0088CC"/>
          <w:sz w:val="30"/>
        </w:rPr>
        <w:t xml:space="preserve"> 职业和角色</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7.1 Law and Governance |</w:t>
      </w:r>
      <w:r>
        <w:rPr>
          <w:rFonts w:ascii="Microsoft YaHei" w:hAnsi="Microsoft YaHei" w:eastAsia="Microsoft YaHei"/>
          <w:color w:val="333333"/>
          <w:sz w:val="24"/>
        </w:rPr>
        <w:t xml:space="preserve"> 法律和行政</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305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7.2 Public Services and Healthcare |</w:t>
      </w:r>
      <w:r>
        <w:rPr>
          <w:rFonts w:ascii="Microsoft YaHei" w:hAnsi="Microsoft YaHei" w:eastAsia="Microsoft YaHei"/>
          <w:color w:val="333333"/>
          <w:sz w:val="24"/>
        </w:rPr>
        <w:t xml:space="preserve"> 公共服务和卫生保健</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408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7.3 Education and Research |</w:t>
      </w:r>
      <w:r>
        <w:rPr>
          <w:rFonts w:ascii="Microsoft YaHei" w:hAnsi="Microsoft YaHei" w:eastAsia="Microsoft YaHei"/>
          <w:color w:val="333333"/>
          <w:sz w:val="24"/>
        </w:rPr>
        <w:t xml:space="preserve"> 教育和研究</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510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7.4 Technology and Engineering |</w:t>
      </w:r>
      <w:r>
        <w:rPr>
          <w:rFonts w:ascii="Microsoft YaHei" w:hAnsi="Microsoft YaHei" w:eastAsia="Microsoft YaHei"/>
          <w:color w:val="333333"/>
          <w:sz w:val="24"/>
        </w:rPr>
        <w:t xml:space="preserve"> 科技和工程</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612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7.5 Creative and Performing Arts |</w:t>
      </w:r>
      <w:r>
        <w:rPr>
          <w:rFonts w:ascii="Microsoft YaHei" w:hAnsi="Microsoft YaHei" w:eastAsia="Microsoft YaHei"/>
          <w:color w:val="333333"/>
          <w:sz w:val="24"/>
        </w:rPr>
        <w:t xml:space="preserve"> 创意和表演艺术</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715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7.6 Sports and Physical Activities |</w:t>
      </w:r>
      <w:r>
        <w:rPr>
          <w:rFonts w:ascii="Microsoft YaHei" w:hAnsi="Microsoft YaHei" w:eastAsia="Microsoft YaHei"/>
          <w:color w:val="333333"/>
          <w:sz w:val="24"/>
        </w:rPr>
        <w:t xml:space="preserve"> 体育和身体活动</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817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7.7 Adventurers and Unconventional Roles |</w:t>
      </w:r>
      <w:r>
        <w:rPr>
          <w:rFonts w:ascii="Microsoft YaHei" w:hAnsi="Microsoft YaHei" w:eastAsia="Microsoft YaHei"/>
          <w:color w:val="333333"/>
          <w:sz w:val="24"/>
        </w:rPr>
        <w:t xml:space="preserve"> 冒险家和非常规角色</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69920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7.8 Skilled Labor and Technicians |</w:t>
      </w:r>
      <w:r>
        <w:rPr>
          <w:rFonts w:ascii="Microsoft YaHei" w:hAnsi="Microsoft YaHei" w:eastAsia="Microsoft YaHei"/>
          <w:color w:val="333333"/>
          <w:sz w:val="24"/>
        </w:rPr>
        <w:t xml:space="preserve"> 熟练工人和技术员</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022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4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498" w:right="1440" w:bottom="215" w:left="680" w:header="0" w:footer="0" w:gutter="0"/>
          <w:cols w:equalWidth="0" w:num="1">
            <w:col w:w="10120"/>
          </w:cols>
          <w:docGrid w:linePitch="360" w:charSpace="0"/>
        </w:sectPr>
      </w:pPr>
    </w:p>
    <w:p>
      <w:pPr>
        <w:spacing w:line="317" w:lineRule="exact"/>
        <w:ind w:left="480"/>
        <w:rPr>
          <w:rFonts w:ascii="Microsoft YaHei" w:hAnsi="Microsoft YaHei" w:eastAsia="Microsoft YaHei"/>
          <w:color w:val="333333"/>
          <w:sz w:val="24"/>
        </w:rPr>
      </w:pPr>
      <w:bookmarkStart w:id="2" w:name="page3"/>
      <w:bookmarkEnd w:id="2"/>
      <w:r>
        <w:rPr>
          <w:rFonts w:ascii="Arial" w:hAnsi="Arial" w:eastAsia="Arial"/>
          <w:color w:val="333333"/>
          <w:sz w:val="24"/>
        </w:rPr>
        <w:t>7.9 Specialists and Experts |</w:t>
      </w:r>
      <w:r>
        <w:rPr>
          <w:rFonts w:ascii="Microsoft YaHei" w:hAnsi="Microsoft YaHei" w:eastAsia="Microsoft YaHei"/>
          <w:color w:val="333333"/>
          <w:sz w:val="24"/>
        </w:rPr>
        <w:t xml:space="preserve"> 专家和权威</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124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7.10 Financial Professions and Roles |</w:t>
      </w:r>
      <w:r>
        <w:rPr>
          <w:rFonts w:ascii="Microsoft YaHei" w:hAnsi="Microsoft YaHei" w:eastAsia="Microsoft YaHei"/>
          <w:color w:val="333333"/>
          <w:sz w:val="24"/>
        </w:rPr>
        <w:t xml:space="preserve"> 金融财务职业</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227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75"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"page45" </w:instrText>
      </w:r>
      <w:r>
        <w:fldChar w:fldCharType="separate"/>
      </w:r>
      <w:r>
        <w:rPr>
          <w:rFonts w:ascii="Arial" w:hAnsi="Arial" w:eastAsia="Arial"/>
          <w:b/>
          <w:color w:val="0088CC"/>
          <w:sz w:val="30"/>
        </w:rPr>
        <w:t>8. Activities and Actions |</w:t>
      </w:r>
      <w:r>
        <w:rPr>
          <w:rFonts w:ascii="Microsoft YaHei" w:hAnsi="Microsoft YaHei" w:eastAsia="Microsoft YaHei"/>
          <w:b/>
          <w:color w:val="0088CC"/>
          <w:sz w:val="30"/>
        </w:rPr>
        <w:t xml:space="preserve"> 活动和动作</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8.1 Body Language and Gestures |</w:t>
      </w:r>
      <w:r>
        <w:rPr>
          <w:rFonts w:ascii="Microsoft YaHei" w:hAnsi="Microsoft YaHei" w:eastAsia="Microsoft YaHei"/>
          <w:color w:val="333333"/>
          <w:sz w:val="24"/>
        </w:rPr>
        <w:t xml:space="preserve"> 肢体语言和手势</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329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8.2 Facial Expressions |</w:t>
      </w:r>
      <w:r>
        <w:rPr>
          <w:rFonts w:ascii="Microsoft YaHei" w:hAnsi="Microsoft YaHei" w:eastAsia="Microsoft YaHei"/>
          <w:color w:val="333333"/>
          <w:sz w:val="24"/>
        </w:rPr>
        <w:t xml:space="preserve"> 面部表情</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432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8.3 Eating and Drinking |</w:t>
      </w:r>
      <w:r>
        <w:rPr>
          <w:rFonts w:ascii="Microsoft YaHei" w:hAnsi="Microsoft YaHei" w:eastAsia="Microsoft YaHei"/>
          <w:color w:val="333333"/>
          <w:sz w:val="24"/>
        </w:rPr>
        <w:t xml:space="preserve"> 吃喝</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534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4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8.4 Resting and Sleeping |</w:t>
      </w:r>
      <w:r>
        <w:rPr>
          <w:rFonts w:ascii="Microsoft YaHei" w:hAnsi="Microsoft YaHei" w:eastAsia="Microsoft YaHei"/>
          <w:color w:val="333333"/>
          <w:sz w:val="24"/>
        </w:rPr>
        <w:t xml:space="preserve"> 休息和睡觉</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636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8.5 Leisure Activities |</w:t>
      </w:r>
      <w:r>
        <w:rPr>
          <w:rFonts w:ascii="Microsoft YaHei" w:hAnsi="Microsoft YaHei" w:eastAsia="Microsoft YaHei"/>
          <w:color w:val="333333"/>
          <w:sz w:val="24"/>
        </w:rPr>
        <w:t xml:space="preserve"> 休闲活动</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739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4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8.6 Sports and Physical Activities |</w:t>
      </w:r>
      <w:r>
        <w:rPr>
          <w:rFonts w:ascii="Microsoft YaHei" w:hAnsi="Microsoft YaHei" w:eastAsia="Microsoft YaHei"/>
          <w:color w:val="333333"/>
          <w:sz w:val="24"/>
        </w:rPr>
        <w:t xml:space="preserve"> 运动和体育活动</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841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4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8.7 Team Sports |</w:t>
      </w:r>
      <w:r>
        <w:rPr>
          <w:rFonts w:ascii="Microsoft YaHei" w:hAnsi="Microsoft YaHei" w:eastAsia="Microsoft YaHei"/>
          <w:color w:val="333333"/>
          <w:sz w:val="24"/>
        </w:rPr>
        <w:t xml:space="preserve"> 团队运动</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0944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75"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"page49" </w:instrText>
      </w:r>
      <w:r>
        <w:fldChar w:fldCharType="separate"/>
      </w:r>
      <w:r>
        <w:rPr>
          <w:rFonts w:ascii="Arial" w:hAnsi="Arial" w:eastAsia="Arial"/>
          <w:b/>
          <w:color w:val="0088CC"/>
          <w:sz w:val="30"/>
        </w:rPr>
        <w:t>9. Cultural and Historical References |</w:t>
      </w:r>
      <w:r>
        <w:rPr>
          <w:rFonts w:ascii="Microsoft YaHei" w:hAnsi="Microsoft YaHei" w:eastAsia="Microsoft YaHei"/>
          <w:b/>
          <w:color w:val="0088CC"/>
          <w:sz w:val="30"/>
        </w:rPr>
        <w:t xml:space="preserve"> 文化和历史典故</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9.1 Art Styles and Movements |</w:t>
      </w:r>
      <w:r>
        <w:rPr>
          <w:rFonts w:ascii="Microsoft YaHei" w:hAnsi="Microsoft YaHei" w:eastAsia="Microsoft YaHei"/>
          <w:color w:val="333333"/>
          <w:sz w:val="24"/>
        </w:rPr>
        <w:t xml:space="preserve"> 艺术风格和运动</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0464"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9.2 Mythical and Fictional Entities |</w:t>
      </w:r>
      <w:r>
        <w:rPr>
          <w:rFonts w:ascii="Microsoft YaHei" w:hAnsi="Microsoft YaHei" w:eastAsia="Microsoft YaHei"/>
          <w:color w:val="333333"/>
          <w:sz w:val="24"/>
        </w:rPr>
        <w:t xml:space="preserve"> 神话和虚构实体</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148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9.3 Media and Techniques |</w:t>
      </w:r>
      <w:r>
        <w:rPr>
          <w:rFonts w:ascii="Microsoft YaHei" w:hAnsi="Microsoft YaHei" w:eastAsia="Microsoft YaHei"/>
          <w:color w:val="333333"/>
          <w:sz w:val="24"/>
        </w:rPr>
        <w:t xml:space="preserve"> 媒体和技术</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251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9.4 Cultural Themes |</w:t>
      </w:r>
      <w:r>
        <w:rPr>
          <w:rFonts w:ascii="Microsoft YaHei" w:hAnsi="Microsoft YaHei" w:eastAsia="Microsoft YaHei"/>
          <w:color w:val="333333"/>
          <w:sz w:val="24"/>
        </w:rPr>
        <w:t xml:space="preserve"> 文化主题</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3536"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5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9.5 Chinese Elements (Mostly Food) |</w:t>
      </w:r>
      <w:r>
        <w:rPr>
          <w:rFonts w:ascii="Microsoft YaHei" w:hAnsi="Microsoft YaHei" w:eastAsia="Microsoft YaHei"/>
          <w:color w:val="333333"/>
          <w:sz w:val="24"/>
        </w:rPr>
        <w:t xml:space="preserve"> 中国元素（食物为主）</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456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6"/>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9.6 Japanese Elements (Mostly Food) |</w:t>
      </w:r>
      <w:r>
        <w:rPr>
          <w:rFonts w:ascii="Microsoft YaHei" w:hAnsi="Microsoft YaHei" w:eastAsia="Microsoft YaHei"/>
          <w:color w:val="333333"/>
          <w:sz w:val="24"/>
        </w:rPr>
        <w:t xml:space="preserve"> 日本元素（食物为主）</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558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5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7"/>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9.7 Western Elements (Mostly Food) |</w:t>
      </w:r>
      <w:r>
        <w:rPr>
          <w:rFonts w:ascii="Microsoft YaHei" w:hAnsi="Microsoft YaHei" w:eastAsia="Microsoft YaHei"/>
          <w:color w:val="333333"/>
          <w:sz w:val="24"/>
        </w:rPr>
        <w:t xml:space="preserve"> 西方元素（食物为主）</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660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8"/>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9.6 Miscellaneous |</w:t>
      </w:r>
      <w:r>
        <w:rPr>
          <w:rFonts w:ascii="Microsoft YaHei" w:hAnsi="Microsoft YaHei" w:eastAsia="Microsoft YaHei"/>
          <w:color w:val="333333"/>
          <w:sz w:val="24"/>
        </w:rPr>
        <w:t xml:space="preserve"> 杂项</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7632"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9"/>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75" w:lineRule="exact"/>
        <w:rPr>
          <w:rFonts w:ascii="Times New Roman" w:hAnsi="Times New Roman" w:eastAsia="Times New Roman"/>
        </w:rPr>
      </w:pPr>
    </w:p>
    <w:p>
      <w:pPr>
        <w:spacing w:line="396" w:lineRule="exact"/>
        <w:rPr>
          <w:rFonts w:ascii="Microsoft YaHei" w:hAnsi="Microsoft YaHei" w:eastAsia="Microsoft YaHei"/>
          <w:b/>
          <w:color w:val="0088CC"/>
          <w:sz w:val="30"/>
        </w:rPr>
      </w:pPr>
      <w:r>
        <w:fldChar w:fldCharType="begin"/>
      </w:r>
      <w:r>
        <w:instrText xml:space="preserve"> HYPERLINK \l "page60" </w:instrText>
      </w:r>
      <w:r>
        <w:fldChar w:fldCharType="separate"/>
      </w:r>
      <w:r>
        <w:rPr>
          <w:rFonts w:ascii="Arial" w:hAnsi="Arial" w:eastAsia="Arial"/>
          <w:b/>
          <w:color w:val="0088CC"/>
          <w:sz w:val="30"/>
        </w:rPr>
        <w:t>10. Special Effects and Technical Terms |</w:t>
      </w:r>
      <w:r>
        <w:rPr>
          <w:rFonts w:ascii="Microsoft YaHei" w:hAnsi="Microsoft YaHei" w:eastAsia="Microsoft YaHei"/>
          <w:b/>
          <w:color w:val="0088CC"/>
          <w:sz w:val="30"/>
        </w:rPr>
        <w:t xml:space="preserve"> 特效和技术术语</w:t>
      </w:r>
      <w:r>
        <w:fldChar w:fldCharType="end"/>
      </w:r>
    </w:p>
    <w:p>
      <w:pPr>
        <w:spacing w:line="267"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10.1 Rendering Engines and Tools |</w:t>
      </w:r>
      <w:r>
        <w:rPr>
          <w:rFonts w:ascii="Microsoft YaHei" w:hAnsi="Microsoft YaHei" w:eastAsia="Microsoft YaHei"/>
          <w:color w:val="333333"/>
          <w:sz w:val="24"/>
        </w:rPr>
        <w:t xml:space="preserve"> 渲染引擎和工具</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865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5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53"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10.2 Visual Techniques |</w:t>
      </w:r>
      <w:r>
        <w:rPr>
          <w:rFonts w:ascii="Microsoft YaHei" w:hAnsi="Microsoft YaHei" w:eastAsia="Microsoft YaHei"/>
          <w:color w:val="333333"/>
          <w:sz w:val="24"/>
        </w:rPr>
        <w:t xml:space="preserve"> 视觉技术</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19680"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6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10.3 Advanced Techniques and Effects |</w:t>
      </w:r>
      <w:r>
        <w:rPr>
          <w:rFonts w:ascii="Microsoft YaHei" w:hAnsi="Microsoft YaHei" w:eastAsia="Microsoft YaHei"/>
          <w:color w:val="333333"/>
          <w:sz w:val="24"/>
        </w:rPr>
        <w:t xml:space="preserve"> 高级技巧和效果</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20704"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6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2"/>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83" w:lineRule="exact"/>
        <w:rPr>
          <w:rFonts w:ascii="Times New Roman" w:hAnsi="Times New Roman" w:eastAsia="Times New Roman"/>
        </w:rPr>
      </w:pPr>
    </w:p>
    <w:p>
      <w:pPr>
        <w:numPr>
          <w:ilvl w:val="0"/>
          <w:numId w:val="1"/>
        </w:numPr>
        <w:tabs>
          <w:tab w:val="left" w:pos="480"/>
        </w:tabs>
        <w:spacing w:line="383" w:lineRule="exact"/>
        <w:ind w:left="480" w:hanging="480"/>
        <w:rPr>
          <w:rFonts w:ascii="Arial" w:hAnsi="Arial" w:eastAsia="Arial"/>
          <w:b/>
          <w:color w:val="0088CC"/>
          <w:sz w:val="29"/>
        </w:rPr>
      </w:pPr>
      <w:r>
        <w:rPr>
          <w:rFonts w:ascii="Arial" w:hAnsi="Arial" w:eastAsia="Arial"/>
          <w:b/>
          <w:color w:val="0088CC"/>
          <w:sz w:val="29"/>
        </w:rPr>
        <w:t>Architecture, Product, and Fashion Visualization |</w:t>
      </w:r>
      <w:r>
        <w:rPr>
          <w:rFonts w:ascii="Microsoft YaHei" w:hAnsi="Microsoft YaHei" w:eastAsia="Microsoft YaHei"/>
          <w:b/>
          <w:color w:val="0088CC"/>
          <w:sz w:val="29"/>
        </w:rPr>
        <w:t xml:space="preserve"> 建筑、产品和时尚可视</w:t>
      </w:r>
    </w:p>
    <w:p>
      <w:pPr>
        <w:spacing w:line="5" w:lineRule="exact"/>
        <w:rPr>
          <w:rFonts w:ascii="Arial" w:hAnsi="Arial" w:eastAsia="Arial"/>
          <w:b/>
          <w:color w:val="0088CC"/>
          <w:sz w:val="29"/>
        </w:rPr>
      </w:pPr>
    </w:p>
    <w:p>
      <w:pPr>
        <w:spacing w:line="396" w:lineRule="exact"/>
        <w:rPr>
          <w:rFonts w:ascii="Microsoft YaHei" w:hAnsi="Microsoft YaHei" w:eastAsia="Microsoft YaHei"/>
          <w:b/>
          <w:color w:val="0088CC"/>
          <w:sz w:val="30"/>
        </w:rPr>
      </w:pPr>
      <w:r>
        <w:rPr>
          <w:rFonts w:ascii="Microsoft YaHei" w:hAnsi="Microsoft YaHei" w:eastAsia="Microsoft YaHei"/>
          <w:b/>
          <w:color w:val="0088CC"/>
          <w:sz w:val="30"/>
        </w:rPr>
        <w:t>化</w:t>
      </w:r>
    </w:p>
    <w:p>
      <w:pPr>
        <w:spacing w:line="238"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11.1 Architectural Visualization |</w:t>
      </w:r>
      <w:r>
        <w:rPr>
          <w:rFonts w:ascii="Microsoft YaHei" w:hAnsi="Microsoft YaHei" w:eastAsia="Microsoft YaHei"/>
          <w:color w:val="333333"/>
          <w:sz w:val="24"/>
        </w:rPr>
        <w:t xml:space="preserve"> 建筑可视化</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21728"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6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3"/>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5"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11.2 Product Visualization |</w:t>
      </w:r>
      <w:r>
        <w:rPr>
          <w:rFonts w:ascii="Microsoft YaHei" w:hAnsi="Microsoft YaHei" w:eastAsia="Microsoft YaHei"/>
          <w:color w:val="333333"/>
          <w:sz w:val="24"/>
        </w:rPr>
        <w:t xml:space="preserve"> 产品可视化</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22752" behindDoc="1" locked="0" layoutInCell="1" allowOverlap="1">
            <wp:simplePos x="0" y="0"/>
            <wp:positionH relativeFrom="column">
              <wp:posOffset>142875</wp:posOffset>
            </wp:positionH>
            <wp:positionV relativeFrom="paragraph">
              <wp:posOffset>-111125</wp:posOffset>
            </wp:positionV>
            <wp:extent cx="47625" cy="47625"/>
            <wp:effectExtent l="0" t="0" r="3175" b="3175"/>
            <wp:wrapNone/>
            <wp:docPr id="6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46" w:lineRule="exact"/>
        <w:rPr>
          <w:rFonts w:ascii="Times New Roman" w:hAnsi="Times New Roman" w:eastAsia="Times New Roman"/>
        </w:rPr>
      </w:pPr>
    </w:p>
    <w:p>
      <w:pPr>
        <w:spacing w:line="317" w:lineRule="exact"/>
        <w:ind w:left="480"/>
        <w:rPr>
          <w:rFonts w:ascii="Microsoft YaHei" w:hAnsi="Microsoft YaHei" w:eastAsia="Microsoft YaHei"/>
          <w:color w:val="333333"/>
          <w:sz w:val="24"/>
        </w:rPr>
      </w:pPr>
      <w:r>
        <w:rPr>
          <w:rFonts w:ascii="Arial" w:hAnsi="Arial" w:eastAsia="Arial"/>
          <w:color w:val="333333"/>
          <w:sz w:val="24"/>
        </w:rPr>
        <w:t>11.3 Fashion Visualization |</w:t>
      </w:r>
      <w:r>
        <w:rPr>
          <w:rFonts w:ascii="Microsoft YaHei" w:hAnsi="Microsoft YaHei" w:eastAsia="Microsoft YaHei"/>
          <w:color w:val="333333"/>
          <w:sz w:val="24"/>
        </w:rPr>
        <w:t xml:space="preserve"> 时尚可视化</w:t>
      </w:r>
    </w:p>
    <w:p>
      <w:pPr>
        <w:spacing w:line="20" w:lineRule="exact"/>
        <w:rPr>
          <w:rFonts w:ascii="Times New Roman" w:hAnsi="Times New Roman" w:eastAsia="Times New Roman"/>
        </w:rPr>
      </w:pPr>
      <w:r>
        <w:rPr>
          <w:rFonts w:ascii="Microsoft YaHei" w:hAnsi="Microsoft YaHei" w:eastAsia="Microsoft YaHei"/>
          <w:color w:val="333333"/>
          <w:sz w:val="24"/>
        </w:rPr>
        <w:drawing>
          <wp:anchor distT="0" distB="0" distL="114300" distR="114300" simplePos="0" relativeHeight="251723776" behindDoc="1" locked="0" layoutInCell="1" allowOverlap="1">
            <wp:simplePos x="0" y="0"/>
            <wp:positionH relativeFrom="column">
              <wp:posOffset>142875</wp:posOffset>
            </wp:positionH>
            <wp:positionV relativeFrom="paragraph">
              <wp:posOffset>-106680</wp:posOffset>
            </wp:positionV>
            <wp:extent cx="47625" cy="47625"/>
            <wp:effectExtent l="0" t="0" r="3175" b="3175"/>
            <wp:wrapNone/>
            <wp:docPr id="6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5"/>
                    <pic:cNvPicPr>
                      <a:picLocks noChangeAspect="1"/>
                    </pic:cNvPicPr>
                  </pic:nvPicPr>
                  <pic:blipFill>
                    <a:blip r:embed="rId4"/>
                    <a:stretch>
                      <a:fillRect/>
                    </a:stretch>
                  </pic:blipFill>
                  <pic:spPr>
                    <a:xfrm>
                      <a:off x="0" y="0"/>
                      <a:ext cx="47625" cy="4762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561" w:right="920" w:bottom="1440" w:left="680" w:header="0" w:footer="0" w:gutter="0"/>
          <w:cols w:equalWidth="0" w:num="1">
            <w:col w:w="10640"/>
          </w:cols>
          <w:docGrid w:linePitch="360" w:charSpace="0"/>
        </w:sectPr>
      </w:pPr>
    </w:p>
    <w:p>
      <w:pPr>
        <w:spacing w:line="555" w:lineRule="exact"/>
        <w:rPr>
          <w:rFonts w:ascii="Microsoft YaHei" w:hAnsi="Microsoft YaHei" w:eastAsia="Microsoft YaHei"/>
          <w:b/>
          <w:sz w:val="42"/>
        </w:rPr>
      </w:pPr>
      <w:bookmarkStart w:id="3" w:name="page4"/>
      <w:bookmarkEnd w:id="3"/>
      <w:r>
        <w:rPr>
          <w:rFonts w:ascii="Arial" w:hAnsi="Arial" w:eastAsia="Arial"/>
          <w:b/>
          <w:sz w:val="42"/>
        </w:rPr>
        <w:t>0. Introduction |</w:t>
      </w:r>
      <w:r>
        <w:rPr>
          <w:rFonts w:ascii="Microsoft YaHei" w:hAnsi="Microsoft YaHei" w:eastAsia="Microsoft YaHei"/>
          <w:b/>
          <w:sz w:val="42"/>
        </w:rPr>
        <w:t xml:space="preserve"> 前言</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0.1 Core Concept |</w:t>
      </w:r>
      <w:r>
        <w:rPr>
          <w:rFonts w:ascii="Microsoft YaHei" w:hAnsi="Microsoft YaHei" w:eastAsia="Microsoft YaHei"/>
          <w:b/>
          <w:sz w:val="36"/>
        </w:rPr>
        <w:t xml:space="preserve"> 核心思想</w:t>
      </w:r>
    </w:p>
    <w:p>
      <w:pPr>
        <w:spacing w:line="287" w:lineRule="exact"/>
        <w:rPr>
          <w:rFonts w:ascii="Times New Roman" w:hAnsi="Times New Roman" w:eastAsia="Times New Roman"/>
        </w:rPr>
      </w:pPr>
    </w:p>
    <w:p>
      <w:pPr>
        <w:spacing w:line="352" w:lineRule="auto"/>
        <w:ind w:right="40"/>
        <w:rPr>
          <w:rFonts w:ascii="Arial" w:hAnsi="Arial" w:eastAsia="Arial"/>
          <w:color w:val="333333"/>
          <w:sz w:val="24"/>
        </w:rPr>
      </w:pPr>
      <w:r>
        <w:rPr>
          <w:rFonts w:ascii="Arial" w:hAnsi="Arial" w:eastAsia="Arial"/>
          <w:color w:val="333333"/>
          <w:sz w:val="24"/>
        </w:rPr>
        <w:t>As a former architectural designer transitioning into the tech industry, I deeply appreciate AI's profound effect on visual representation. During my graduate studies in Advanced Architectural Design at the University of Pennsylvania, a notable saying circulated: "Fake it til you make it," highlighting the iterative and experimental nature of design and innovation. This philosophy resonates with my experience, where architectural education often emphasized theoretical exploration over real-world execution.</w:t>
      </w:r>
    </w:p>
    <w:p>
      <w:pPr>
        <w:spacing w:line="106" w:lineRule="exact"/>
        <w:rPr>
          <w:rFonts w:ascii="Times New Roman" w:hAnsi="Times New Roman" w:eastAsia="Times New Roman"/>
        </w:rPr>
      </w:pPr>
    </w:p>
    <w:p>
      <w:pPr>
        <w:spacing w:line="348" w:lineRule="auto"/>
        <w:ind w:right="200"/>
        <w:rPr>
          <w:rFonts w:ascii="Arial" w:hAnsi="Arial" w:eastAsia="Arial"/>
          <w:color w:val="333333"/>
          <w:sz w:val="24"/>
        </w:rPr>
      </w:pPr>
      <w:r>
        <w:rPr>
          <w:rFonts w:ascii="Arial" w:hAnsi="Arial" w:eastAsia="Arial"/>
          <w:color w:val="333333"/>
          <w:sz w:val="24"/>
        </w:rPr>
        <w:t>During seven years of architectural education, I gradually realized that design is fundamentally about control – the extent to which a designer can guide the fnal outcome to align with their original vision. Ironically, within the academic setting, the design studio often became focused on handcrafted workfows aided by digital software – an approach increasingly anachronistic in the information era. With designs detached from actual construction, our work was reduced to images adorning gallery walls during fnal presentations. This made me question the value and signifcance of our efforts in a world where countless creative projects are shared on platforms like Pinterest, yet rarely make any tangible impact beyond serving as memorials to unrealized ideas.</w:t>
      </w:r>
    </w:p>
    <w:p>
      <w:pPr>
        <w:spacing w:line="114" w:lineRule="exact"/>
        <w:rPr>
          <w:rFonts w:ascii="Times New Roman" w:hAnsi="Times New Roman" w:eastAsia="Times New Roman"/>
        </w:rPr>
      </w:pPr>
    </w:p>
    <w:p>
      <w:pPr>
        <w:spacing w:line="378" w:lineRule="auto"/>
        <w:ind w:right="160"/>
        <w:rPr>
          <w:rFonts w:ascii="Arial" w:hAnsi="Arial" w:eastAsia="Arial"/>
          <w:color w:val="333333"/>
          <w:sz w:val="24"/>
        </w:rPr>
      </w:pPr>
      <w:r>
        <w:rPr>
          <w:rFonts w:ascii="Arial" w:hAnsi="Arial" w:eastAsia="Arial"/>
          <w:color w:val="333333"/>
          <w:sz w:val="24"/>
        </w:rPr>
        <w:t>The "Visual Prompt 101" document serves as a comprehensive guide for leveraging generative AI tools effectively. Centered around the core concept that "Prompt is all your need," it introduces the art of crafting powerful prompts to harness the full potential of AI creativity.</w:t>
      </w:r>
    </w:p>
    <w:p>
      <w:pPr>
        <w:spacing w:line="91" w:lineRule="exact"/>
        <w:rPr>
          <w:rFonts w:ascii="Times New Roman" w:hAnsi="Times New Roman" w:eastAsia="Times New Roman"/>
        </w:rPr>
      </w:pPr>
    </w:p>
    <w:p>
      <w:pPr>
        <w:spacing w:line="365" w:lineRule="auto"/>
        <w:ind w:right="80"/>
        <w:rPr>
          <w:rFonts w:ascii="Arial" w:hAnsi="Arial" w:eastAsia="Arial"/>
          <w:color w:val="333333"/>
          <w:sz w:val="24"/>
        </w:rPr>
      </w:pPr>
      <w:r>
        <w:rPr>
          <w:rFonts w:ascii="Arial" w:hAnsi="Arial" w:eastAsia="Arial"/>
          <w:color w:val="333333"/>
          <w:sz w:val="24"/>
        </w:rPr>
        <w:t>This introduction emphasizes smart strategies for prompt generation, utilizing the vast dictionary provided in the tables. It offers templates and examples for combining words into meaningful, concise, and imaginative prompts, encouraging users to explore the synergy between diverse elements such as emotions, professions, materials, and more.</w:t>
      </w:r>
    </w:p>
    <w:p>
      <w:pPr>
        <w:spacing w:line="91" w:lineRule="exact"/>
        <w:rPr>
          <w:rFonts w:ascii="Times New Roman" w:hAnsi="Times New Roman" w:eastAsia="Times New Roman"/>
        </w:rPr>
      </w:pPr>
    </w:p>
    <w:p>
      <w:pPr>
        <w:spacing w:line="431" w:lineRule="auto"/>
        <w:ind w:right="440"/>
        <w:rPr>
          <w:rFonts w:ascii="Arial" w:hAnsi="Arial" w:eastAsia="Arial"/>
          <w:color w:val="333333"/>
          <w:sz w:val="24"/>
        </w:rPr>
      </w:pPr>
      <w:r>
        <w:rPr>
          <w:rFonts w:ascii="Arial" w:hAnsi="Arial" w:eastAsia="Arial"/>
          <w:color w:val="333333"/>
          <w:sz w:val="24"/>
        </w:rPr>
        <w:t>These techniques aim to inspire users to experiment and discover unique prompt formulations that unlock new realms of digital art and design.</w:t>
      </w:r>
    </w:p>
    <w:p>
      <w:pPr>
        <w:spacing w:line="28" w:lineRule="exact"/>
        <w:rPr>
          <w:rFonts w:ascii="Times New Roman" w:hAnsi="Times New Roman" w:eastAsia="Times New Roman"/>
        </w:rPr>
      </w:pPr>
    </w:p>
    <w:p>
      <w:pPr>
        <w:spacing w:line="367" w:lineRule="exact"/>
        <w:rPr>
          <w:rFonts w:ascii="Microsoft YaHei" w:hAnsi="Microsoft YaHei" w:eastAsia="Microsoft YaHei"/>
          <w:color w:val="333333"/>
          <w:sz w:val="24"/>
        </w:rPr>
      </w:pPr>
      <w:r>
        <w:rPr>
          <w:rFonts w:ascii="Microsoft YaHei" w:hAnsi="Microsoft YaHei" w:eastAsia="Microsoft YaHei"/>
          <w:color w:val="333333"/>
          <w:sz w:val="24"/>
        </w:rPr>
        <w:t>作为一名从建筑设计领域转型到科技行业的前设计师，我深刻体会到人工智能对视觉表现力的深远影响。当我在宾夕法尼亚大学攻读高级建筑设计硕士学位期间，学院里一句名言广为流传：</w:t>
      </w:r>
      <w:r>
        <w:rPr>
          <w:rFonts w:ascii="Arial" w:hAnsi="Arial" w:eastAsia="Arial"/>
          <w:color w:val="333333"/>
          <w:sz w:val="24"/>
        </w:rPr>
        <w:t>"</w:t>
      </w:r>
      <w:r>
        <w:rPr>
          <w:rFonts w:ascii="Microsoft YaHei" w:hAnsi="Microsoft YaHei" w:eastAsia="Microsoft YaHei"/>
          <w:color w:val="333333"/>
          <w:sz w:val="24"/>
        </w:rPr>
        <w:t>先假手于前</w:t>
      </w:r>
      <w:r>
        <w:rPr>
          <w:rFonts w:ascii="Arial" w:hAnsi="Arial" w:eastAsia="Arial"/>
          <w:color w:val="333333"/>
          <w:sz w:val="24"/>
        </w:rPr>
        <w:t>,</w:t>
      </w:r>
      <w:r>
        <w:rPr>
          <w:rFonts w:ascii="Microsoft YaHei" w:hAnsi="Microsoft YaHei" w:eastAsia="Microsoft YaHei"/>
          <w:color w:val="333333"/>
          <w:sz w:val="24"/>
        </w:rPr>
        <w:t>俟后真乃功</w:t>
      </w:r>
      <w:r>
        <w:rPr>
          <w:rFonts w:ascii="Arial" w:hAnsi="Arial" w:eastAsia="Arial"/>
          <w:color w:val="333333"/>
          <w:sz w:val="24"/>
        </w:rPr>
        <w:t>"</w:t>
      </w:r>
      <w:r>
        <w:rPr>
          <w:rFonts w:ascii="Microsoft YaHei" w:hAnsi="Microsoft YaHei" w:eastAsia="Microsoft YaHei"/>
          <w:color w:val="333333"/>
          <w:sz w:val="24"/>
        </w:rPr>
        <w:t>。这句话强调了设计与创新的迭代性和实验性本质。这句话也引起了我的共鸣，因为在建筑教育中，往往更侧重于理论探索而非现实世界的实践落地。</w:t>
      </w:r>
    </w:p>
    <w:p>
      <w:pPr>
        <w:spacing w:line="303" w:lineRule="exact"/>
        <w:rPr>
          <w:rFonts w:ascii="Times New Roman" w:hAnsi="Times New Roman" w:eastAsia="Times New Roman"/>
        </w:rPr>
      </w:pPr>
    </w:p>
    <w:p>
      <w:pPr>
        <w:spacing w:line="382" w:lineRule="exact"/>
        <w:ind w:right="80"/>
        <w:jc w:val="both"/>
        <w:rPr>
          <w:rFonts w:ascii="Microsoft YaHei" w:hAnsi="Microsoft YaHei" w:eastAsia="Microsoft YaHei"/>
          <w:color w:val="333333"/>
          <w:sz w:val="23"/>
        </w:rPr>
      </w:pPr>
      <w:r>
        <w:rPr>
          <w:rFonts w:ascii="Microsoft YaHei" w:hAnsi="Microsoft YaHei" w:eastAsia="Microsoft YaHei"/>
          <w:color w:val="333333"/>
          <w:sz w:val="23"/>
        </w:rPr>
        <w:t>在七年的建筑教育中，我逐渐意识到设计从根本上来说是一种对结果的把控</w:t>
      </w:r>
      <w:r>
        <w:rPr>
          <w:rFonts w:ascii="Arial" w:hAnsi="Arial" w:eastAsia="Arial"/>
          <w:color w:val="333333"/>
          <w:sz w:val="23"/>
        </w:rPr>
        <w:t>——</w:t>
      </w:r>
      <w:r>
        <w:rPr>
          <w:rFonts w:ascii="Microsoft YaHei" w:hAnsi="Microsoft YaHei" w:eastAsia="Microsoft YaHei"/>
          <w:color w:val="333333"/>
          <w:sz w:val="23"/>
        </w:rPr>
        <w:t>引导设计过程的能力，使最终成果与最初构想相一致。讽刺的是，在学术背景下，设计工作室往往专注于由数字软件辅助的手工工作流程</w:t>
      </w:r>
      <w:r>
        <w:rPr>
          <w:rFonts w:ascii="Arial" w:hAnsi="Arial" w:eastAsia="Arial"/>
          <w:color w:val="333333"/>
          <w:sz w:val="23"/>
        </w:rPr>
        <w:t>——</w:t>
      </w:r>
      <w:r>
        <w:rPr>
          <w:rFonts w:ascii="Microsoft YaHei" w:hAnsi="Microsoft YaHei" w:eastAsia="Microsoft YaHei"/>
          <w:color w:val="333333"/>
          <w:sz w:val="23"/>
        </w:rPr>
        <w:t>这种方法在信息时代日益显露出过时的迹象。由于设计与实际建造分离，我们的作品在</w:t>
      </w:r>
    </w:p>
    <w:p>
      <w:pPr>
        <w:spacing w:line="382" w:lineRule="exact"/>
        <w:ind w:right="80"/>
        <w:jc w:val="both"/>
        <w:rPr>
          <w:rFonts w:ascii="Microsoft YaHei" w:hAnsi="Microsoft YaHei" w:eastAsia="Microsoft YaHei"/>
          <w:color w:val="333333"/>
          <w:sz w:val="23"/>
        </w:rPr>
        <w:sectPr>
          <w:pgSz w:w="12240" w:h="15840"/>
          <w:pgMar w:top="479" w:right="680" w:bottom="98" w:left="680" w:header="0" w:footer="0" w:gutter="0"/>
          <w:cols w:equalWidth="0" w:num="1">
            <w:col w:w="10880"/>
          </w:cols>
          <w:docGrid w:linePitch="360" w:charSpace="0"/>
        </w:sectPr>
      </w:pPr>
    </w:p>
    <w:p>
      <w:pPr>
        <w:spacing w:line="379" w:lineRule="exact"/>
        <w:ind w:right="60"/>
        <w:jc w:val="both"/>
        <w:rPr>
          <w:rFonts w:ascii="Microsoft YaHei" w:hAnsi="Microsoft YaHei" w:eastAsia="Microsoft YaHei"/>
          <w:color w:val="333333"/>
          <w:sz w:val="24"/>
        </w:rPr>
      </w:pPr>
      <w:bookmarkStart w:id="4" w:name="page5"/>
      <w:bookmarkEnd w:id="4"/>
      <w:r>
        <w:rPr>
          <w:rFonts w:ascii="Microsoft YaHei" w:hAnsi="Microsoft YaHei" w:eastAsia="Microsoft YaHei"/>
          <w:color w:val="333333"/>
          <w:sz w:val="24"/>
        </w:rPr>
        <w:t>期末展示时被简化为装饰画廊墙壁的图像。这让我质疑我们工作的价值和意义，因为无数的创意项目被分享在像</w:t>
      </w:r>
      <w:r>
        <w:rPr>
          <w:rFonts w:ascii="Arial" w:hAnsi="Arial" w:eastAsia="Arial"/>
          <w:color w:val="333333"/>
          <w:sz w:val="24"/>
        </w:rPr>
        <w:t xml:space="preserve"> Pinterest</w:t>
      </w:r>
      <w:r>
        <w:rPr>
          <w:rFonts w:ascii="Microsoft YaHei" w:hAnsi="Microsoft YaHei" w:eastAsia="Microsoft YaHei"/>
          <w:color w:val="333333"/>
          <w:sz w:val="24"/>
        </w:rPr>
        <w:t xml:space="preserve"> 这样的平台上，除了成为未实现想法的纪念碑以外，几乎没有任何实际影响。</w:t>
      </w:r>
    </w:p>
    <w:p>
      <w:pPr>
        <w:spacing w:line="233" w:lineRule="exact"/>
        <w:rPr>
          <w:rFonts w:ascii="Times New Roman" w:hAnsi="Times New Roman" w:eastAsia="Times New Roman"/>
        </w:rPr>
      </w:pPr>
    </w:p>
    <w:p>
      <w:pPr>
        <w:spacing w:line="386" w:lineRule="exact"/>
        <w:rPr>
          <w:rFonts w:ascii="Microsoft YaHei" w:hAnsi="Microsoft YaHei" w:eastAsia="Microsoft YaHei"/>
          <w:color w:val="333333"/>
          <w:sz w:val="24"/>
        </w:rPr>
      </w:pPr>
      <w:r>
        <w:rPr>
          <w:rFonts w:ascii="Microsoft YaHei" w:hAnsi="Microsoft YaHei" w:eastAsia="Microsoft YaHei"/>
          <w:color w:val="333333"/>
          <w:sz w:val="24"/>
        </w:rPr>
        <w:t>《视觉提示词</w:t>
      </w:r>
      <w:r>
        <w:rPr>
          <w:rFonts w:ascii="Arial" w:hAnsi="Arial" w:eastAsia="Arial"/>
          <w:color w:val="333333"/>
          <w:sz w:val="24"/>
        </w:rPr>
        <w:t xml:space="preserve"> 101</w:t>
      </w:r>
      <w:r>
        <w:rPr>
          <w:rFonts w:ascii="Microsoft YaHei" w:hAnsi="Microsoft YaHei" w:eastAsia="Microsoft YaHei"/>
          <w:color w:val="333333"/>
          <w:sz w:val="24"/>
        </w:rPr>
        <w:t>》文档是有效利用生成式人工智能工具的综合指南。它围绕核心概念</w:t>
      </w:r>
      <w:r>
        <w:rPr>
          <w:rFonts w:ascii="Arial" w:hAnsi="Arial" w:eastAsia="Arial"/>
          <w:color w:val="333333"/>
          <w:sz w:val="24"/>
        </w:rPr>
        <w:t>“</w:t>
      </w:r>
      <w:r>
        <w:rPr>
          <w:rFonts w:ascii="Microsoft YaHei" w:hAnsi="Microsoft YaHei" w:eastAsia="Microsoft YaHei"/>
          <w:color w:val="333333"/>
          <w:sz w:val="24"/>
        </w:rPr>
        <w:t>提示词就是你所需要的一切</w:t>
      </w:r>
      <w:r>
        <w:rPr>
          <w:rFonts w:ascii="Arial" w:hAnsi="Arial" w:eastAsia="Arial"/>
          <w:color w:val="333333"/>
          <w:sz w:val="24"/>
        </w:rPr>
        <w:t>”</w:t>
      </w:r>
      <w:r>
        <w:rPr>
          <w:rFonts w:ascii="Microsoft YaHei" w:hAnsi="Microsoft YaHei" w:eastAsia="Microsoft YaHei"/>
          <w:color w:val="333333"/>
          <w:sz w:val="24"/>
        </w:rPr>
        <w:t>，介绍了设计强大提示以发挥人工智能创造潜力的艺术。</w:t>
      </w:r>
    </w:p>
    <w:p>
      <w:pPr>
        <w:spacing w:line="248" w:lineRule="exact"/>
        <w:rPr>
          <w:rFonts w:ascii="Times New Roman" w:hAnsi="Times New Roman" w:eastAsia="Times New Roman"/>
        </w:rPr>
      </w:pPr>
    </w:p>
    <w:p>
      <w:pPr>
        <w:spacing w:line="365" w:lineRule="exact"/>
        <w:ind w:right="60"/>
        <w:jc w:val="both"/>
        <w:rPr>
          <w:rFonts w:ascii="Microsoft YaHei" w:hAnsi="Microsoft YaHei" w:eastAsia="Microsoft YaHei"/>
          <w:color w:val="333333"/>
          <w:sz w:val="24"/>
        </w:rPr>
      </w:pPr>
      <w:r>
        <w:rPr>
          <w:rFonts w:ascii="Microsoft YaHei" w:hAnsi="Microsoft YaHei" w:eastAsia="Microsoft YaHei"/>
          <w:color w:val="333333"/>
          <w:sz w:val="24"/>
        </w:rPr>
        <w:t>本导言强调了提示生成的智能策略，利用表格中提供的庞大词典。它提供了将单词组合成有意义、简洁和富有想象力的提示的模板和示例，鼓励用户探索不同元素之间的协同作用，例如情感、职业、材料等等。</w:t>
      </w:r>
    </w:p>
    <w:p>
      <w:pPr>
        <w:spacing w:line="299" w:lineRule="exact"/>
        <w:rPr>
          <w:rFonts w:ascii="Times New Roman" w:hAnsi="Times New Roman" w:eastAsia="Times New Roman"/>
        </w:rPr>
      </w:pPr>
    </w:p>
    <w:p>
      <w:pPr>
        <w:spacing w:line="317" w:lineRule="exact"/>
        <w:rPr>
          <w:rFonts w:ascii="Microsoft YaHei" w:hAnsi="Microsoft YaHei" w:eastAsia="Microsoft YaHei"/>
          <w:color w:val="333333"/>
          <w:sz w:val="24"/>
        </w:rPr>
      </w:pPr>
      <w:r>
        <w:rPr>
          <w:rFonts w:ascii="Microsoft YaHei" w:hAnsi="Microsoft YaHei" w:eastAsia="Microsoft YaHei"/>
          <w:color w:val="333333"/>
          <w:sz w:val="24"/>
        </w:rPr>
        <w:t>这些技术旨在激发用户进行实验，并找到独特新颖的提示表述，从而开辟数字艺术和设计的新领域。</w:t>
      </w:r>
    </w:p>
    <w:p>
      <w:pPr>
        <w:spacing w:line="33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0.2 Example Prompt Template |</w:t>
      </w:r>
      <w:r>
        <w:rPr>
          <w:rFonts w:ascii="Microsoft YaHei" w:hAnsi="Microsoft YaHei" w:eastAsia="Microsoft YaHei"/>
          <w:b/>
          <w:sz w:val="36"/>
        </w:rPr>
        <w:t xml:space="preserve"> 案例提示词模板</w:t>
      </w:r>
    </w:p>
    <w:p>
      <w:pPr>
        <w:spacing w:line="287" w:lineRule="exact"/>
        <w:rPr>
          <w:rFonts w:ascii="Times New Roman" w:hAnsi="Times New Roman" w:eastAsia="Times New Roman"/>
        </w:rPr>
      </w:pPr>
    </w:p>
    <w:p>
      <w:pPr>
        <w:spacing w:line="418" w:lineRule="auto"/>
        <w:ind w:right="260"/>
        <w:rPr>
          <w:rFonts w:ascii="Arial" w:hAnsi="Arial" w:eastAsia="Arial"/>
          <w:color w:val="333333"/>
          <w:sz w:val="24"/>
        </w:rPr>
      </w:pPr>
      <w:r>
        <w:rPr>
          <w:rFonts w:ascii="Arial" w:hAnsi="Arial" w:eastAsia="Arial"/>
          <w:color w:val="333333"/>
          <w:sz w:val="24"/>
        </w:rPr>
        <w:t>To create fantastic prompts using words from the tables, consider combining elements from different categories like emotions, professions, and environments. For instance:</w:t>
      </w:r>
    </w:p>
    <w:p>
      <w:pPr>
        <w:spacing w:line="35" w:lineRule="exact"/>
        <w:rPr>
          <w:rFonts w:ascii="Times New Roman" w:hAnsi="Times New Roman" w:eastAsia="Times New Roman"/>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[Emotion] + [Profession]</w:t>
      </w:r>
      <w:r>
        <w:rPr>
          <w:rFonts w:ascii="Arial" w:hAnsi="Arial" w:eastAsia="Arial"/>
          <w:color w:val="333333"/>
          <w:sz w:val="24"/>
        </w:rPr>
        <w:t>:</w:t>
      </w:r>
    </w:p>
    <w:p>
      <w:pPr>
        <w:spacing w:line="114" w:lineRule="exact"/>
        <w:rPr>
          <w:rFonts w:ascii="Arial" w:hAnsi="Arial" w:eastAsia="Arial"/>
          <w:color w:val="333333"/>
          <w:sz w:val="24"/>
        </w:rPr>
      </w:pPr>
    </w:p>
    <w:p>
      <w:pPr>
        <w:spacing w:line="347" w:lineRule="auto"/>
        <w:ind w:left="480"/>
        <w:rPr>
          <w:rFonts w:ascii="Arial" w:hAnsi="Arial" w:eastAsia="Arial"/>
          <w:color w:val="333333"/>
          <w:sz w:val="23"/>
        </w:rPr>
      </w:pPr>
      <w:r>
        <w:rPr>
          <w:rFonts w:ascii="Arial" w:hAnsi="Arial" w:eastAsia="Arial"/>
          <w:color w:val="333333"/>
          <w:sz w:val="23"/>
        </w:rPr>
        <w:t>"A joyful artist creating in a sunlit studio" merges an emotion from the "Emotions and Expressions" table with a profession from the "Professions and Roles" table, setting a vivid scene.</w:t>
      </w: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[Environment] + [Action]</w:t>
      </w:r>
      <w:r>
        <w:rPr>
          <w:rFonts w:ascii="Arial" w:hAnsi="Arial" w:eastAsia="Arial"/>
          <w:color w:val="333333"/>
          <w:sz w:val="24"/>
        </w:rPr>
        <w:t>:</w:t>
      </w:r>
    </w:p>
    <w:p>
      <w:pPr>
        <w:spacing w:line="114" w:lineRule="exact"/>
        <w:rPr>
          <w:rFonts w:ascii="Arial" w:hAnsi="Arial" w:eastAsia="Arial"/>
          <w:color w:val="333333"/>
          <w:sz w:val="24"/>
        </w:rPr>
      </w:pPr>
    </w:p>
    <w:p>
      <w:pPr>
        <w:spacing w:line="330" w:lineRule="auto"/>
        <w:ind w:left="480" w:right="700"/>
        <w:rPr>
          <w:rFonts w:ascii="Arial" w:hAnsi="Arial" w:eastAsia="Arial"/>
          <w:color w:val="333333"/>
          <w:sz w:val="24"/>
        </w:rPr>
      </w:pPr>
      <w:r>
        <w:rPr>
          <w:rFonts w:ascii="Arial" w:hAnsi="Arial" w:eastAsia="Arial"/>
          <w:color w:val="333333"/>
          <w:sz w:val="24"/>
        </w:rPr>
        <w:t>"A serene forest where ancient trees whisper secrets" combines an environment from the "Physical Features and Characteristics" table with a creative action, painting an imaginative picture.</w:t>
      </w:r>
    </w:p>
    <w:p>
      <w:pPr>
        <w:spacing w:line="1" w:lineRule="exact"/>
        <w:rPr>
          <w:rFonts w:ascii="Arial" w:hAnsi="Arial" w:eastAsia="Arial"/>
          <w:color w:val="333333"/>
          <w:sz w:val="24"/>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[Material] + [Object]</w:t>
      </w:r>
      <w:r>
        <w:rPr>
          <w:rFonts w:ascii="Arial" w:hAnsi="Arial" w:eastAsia="Arial"/>
          <w:color w:val="333333"/>
          <w:sz w:val="24"/>
        </w:rPr>
        <w:t>:</w:t>
      </w:r>
    </w:p>
    <w:p>
      <w:pPr>
        <w:spacing w:line="114" w:lineRule="exact"/>
        <w:rPr>
          <w:rFonts w:ascii="Arial" w:hAnsi="Arial" w:eastAsia="Arial"/>
          <w:color w:val="333333"/>
          <w:sz w:val="24"/>
        </w:rPr>
      </w:pPr>
    </w:p>
    <w:p>
      <w:pPr>
        <w:spacing w:line="332" w:lineRule="auto"/>
        <w:ind w:left="480" w:right="740"/>
        <w:rPr>
          <w:rFonts w:ascii="Arial" w:hAnsi="Arial" w:eastAsia="Arial"/>
          <w:color w:val="333333"/>
          <w:sz w:val="24"/>
        </w:rPr>
      </w:pPr>
      <w:r>
        <w:rPr>
          <w:rFonts w:ascii="Arial" w:hAnsi="Arial" w:eastAsia="Arial"/>
          <w:color w:val="333333"/>
          <w:sz w:val="24"/>
        </w:rPr>
        <w:t>"A shimmering dress of woven light, defying gravity" uses materials from the "Materials and Textures" table with an object, offering a futuristic concept.</w:t>
      </w:r>
    </w:p>
    <w:p>
      <w:pPr>
        <w:spacing w:line="1" w:lineRule="exact"/>
        <w:rPr>
          <w:rFonts w:ascii="Arial" w:hAnsi="Arial" w:eastAsia="Arial"/>
          <w:color w:val="333333"/>
          <w:sz w:val="24"/>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[Art Style/Movement] + [Character/Role] + [Environment]</w:t>
      </w:r>
      <w:r>
        <w:rPr>
          <w:rFonts w:ascii="Arial" w:hAnsi="Arial" w:eastAsia="Arial"/>
          <w:color w:val="333333"/>
          <w:sz w:val="24"/>
        </w:rPr>
        <w:t>:</w:t>
      </w:r>
    </w:p>
    <w:p>
      <w:pPr>
        <w:spacing w:line="114"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"A Rococo-inspired chef crafting delicacies in a bustling street market."</w:t>
      </w:r>
    </w:p>
    <w:p>
      <w:pPr>
        <w:spacing w:line="99" w:lineRule="exact"/>
        <w:rPr>
          <w:rFonts w:ascii="Arial" w:hAnsi="Arial" w:eastAsia="Arial"/>
          <w:color w:val="333333"/>
          <w:sz w:val="24"/>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[Material/Texture] + [Object] + [Lighting Effect]</w:t>
      </w:r>
      <w:r>
        <w:rPr>
          <w:rFonts w:ascii="Arial" w:hAnsi="Arial" w:eastAsia="Arial"/>
          <w:color w:val="333333"/>
          <w:sz w:val="24"/>
        </w:rPr>
        <w:t>:</w:t>
      </w:r>
    </w:p>
    <w:p>
      <w:pPr>
        <w:spacing w:line="114"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"A velvet gown under soft neon lights, casting enigmatic shadows."</w:t>
      </w:r>
    </w:p>
    <w:p>
      <w:pPr>
        <w:spacing w:line="99" w:lineRule="exact"/>
        <w:rPr>
          <w:rFonts w:ascii="Arial" w:hAnsi="Arial" w:eastAsia="Arial"/>
          <w:color w:val="333333"/>
          <w:sz w:val="24"/>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[Emotion/Expression] + [Action/Activity] + [Setting]</w:t>
      </w:r>
      <w:r>
        <w:rPr>
          <w:rFonts w:ascii="Arial" w:hAnsi="Arial" w:eastAsia="Arial"/>
          <w:color w:val="333333"/>
          <w:sz w:val="24"/>
        </w:rPr>
        <w:t>:</w:t>
      </w:r>
    </w:p>
    <w:p>
      <w:pPr>
        <w:spacing w:line="122"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"A solitary explorer, jubilant upon discovering an untouched forest at dawn."</w:t>
      </w:r>
    </w:p>
    <w:p>
      <w:pPr>
        <w:spacing w:line="106" w:lineRule="exact"/>
        <w:rPr>
          <w:rFonts w:ascii="Arial" w:hAnsi="Arial" w:eastAsia="Arial"/>
          <w:color w:val="333333"/>
          <w:sz w:val="24"/>
        </w:rPr>
      </w:pP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[Cultural Theme] + [Special Effect/Technical Term] + [Action/Activity]</w:t>
      </w:r>
      <w:r>
        <w:rPr>
          <w:rFonts w:ascii="Arial" w:hAnsi="Arial" w:eastAsia="Arial"/>
          <w:color w:val="333333"/>
          <w:sz w:val="24"/>
        </w:rPr>
        <w:t>:</w:t>
      </w:r>
    </w:p>
    <w:p>
      <w:pPr>
        <w:spacing w:line="107" w:lineRule="exact"/>
        <w:rPr>
          <w:rFonts w:ascii="Arial" w:hAnsi="Arial" w:eastAsia="Arial"/>
          <w:color w:val="333333"/>
          <w:sz w:val="24"/>
        </w:rPr>
      </w:pPr>
    </w:p>
    <w:p>
      <w:pPr>
        <w:spacing w:line="329" w:lineRule="auto"/>
        <w:ind w:left="480" w:right="480"/>
        <w:rPr>
          <w:rFonts w:ascii="Arial" w:hAnsi="Arial" w:eastAsia="Arial"/>
          <w:color w:val="333333"/>
          <w:sz w:val="24"/>
        </w:rPr>
      </w:pPr>
      <w:r>
        <w:rPr>
          <w:rFonts w:ascii="Arial" w:hAnsi="Arial" w:eastAsia="Arial"/>
          <w:color w:val="333333"/>
          <w:sz w:val="24"/>
        </w:rPr>
        <w:t>"A samurai battle scene enhanced with dramatic contrast and motion blur in a cherry blossom grove."</w:t>
      </w:r>
    </w:p>
    <w:p>
      <w:pPr>
        <w:numPr>
          <w:ilvl w:val="0"/>
          <w:numId w:val="2"/>
        </w:numPr>
        <w:tabs>
          <w:tab w:val="left" w:pos="480"/>
        </w:tabs>
        <w:spacing w:line="0" w:lineRule="atLeast"/>
        <w:ind w:left="480" w:hanging="267"/>
        <w:rPr>
          <w:rFonts w:ascii="Arial" w:hAnsi="Arial" w:eastAsia="Arial"/>
          <w:color w:val="333333"/>
          <w:sz w:val="24"/>
        </w:rPr>
      </w:pPr>
      <w:r>
        <w:rPr>
          <w:rFonts w:ascii="Arial" w:hAnsi="Arial" w:eastAsia="Arial"/>
          <w:b/>
          <w:sz w:val="24"/>
        </w:rPr>
        <w:t>[Profession/Role] + [Material/Texture] + [Artistic Style/Movement]</w:t>
      </w:r>
      <w:r>
        <w:rPr>
          <w:rFonts w:ascii="Arial" w:hAnsi="Arial" w:eastAsia="Arial"/>
          <w:color w:val="333333"/>
          <w:sz w:val="24"/>
        </w:rPr>
        <w:t>:</w:t>
      </w:r>
    </w:p>
    <w:p>
      <w:pPr>
        <w:spacing w:line="122"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"A cybernetic warrior with a carbon fber armor, portrayed in a Futurist style."</w:t>
      </w:r>
    </w:p>
    <w:p>
      <w:pPr>
        <w:spacing w:line="106" w:lineRule="exact"/>
        <w:rPr>
          <w:rFonts w:ascii="Arial" w:hAnsi="Arial" w:eastAsia="Arial"/>
          <w:color w:val="333333"/>
          <w:sz w:val="24"/>
        </w:rPr>
      </w:pPr>
    </w:p>
    <w:p>
      <w:pPr>
        <w:numPr>
          <w:ilvl w:val="0"/>
          <w:numId w:val="2"/>
        </w:numPr>
        <w:tabs>
          <w:tab w:val="left" w:pos="480"/>
        </w:tabs>
        <w:spacing w:line="454" w:lineRule="auto"/>
        <w:ind w:left="480" w:right="820" w:hanging="267"/>
        <w:rPr>
          <w:rFonts w:ascii="Arial" w:hAnsi="Arial" w:eastAsia="Arial"/>
          <w:color w:val="333333"/>
          <w:sz w:val="23"/>
        </w:rPr>
      </w:pPr>
      <w:r>
        <w:rPr>
          <w:rFonts w:ascii="Arial" w:hAnsi="Arial" w:eastAsia="Arial"/>
          <w:b/>
          <w:sz w:val="23"/>
        </w:rPr>
        <w:t>[Weather/Natural Phenomenon] + [Emotion/Expression] + [Composition Technique]</w:t>
      </w:r>
      <w:r>
        <w:rPr>
          <w:rFonts w:ascii="Arial" w:hAnsi="Arial" w:eastAsia="Arial"/>
          <w:color w:val="333333"/>
          <w:sz w:val="23"/>
        </w:rPr>
        <w:t>: "A thunderstorm evoking a sense of despair, captured through a low-angle shot."</w:t>
      </w:r>
    </w:p>
    <w:p>
      <w:pPr>
        <w:tabs>
          <w:tab w:val="left" w:pos="480"/>
        </w:tabs>
        <w:spacing w:line="454" w:lineRule="auto"/>
        <w:ind w:left="480" w:right="820" w:hanging="267"/>
        <w:rPr>
          <w:rFonts w:ascii="Arial" w:hAnsi="Arial" w:eastAsia="Arial"/>
          <w:color w:val="333333"/>
          <w:sz w:val="23"/>
        </w:rPr>
        <w:sectPr>
          <w:pgSz w:w="12240" w:h="15840"/>
          <w:pgMar w:top="576" w:right="700" w:bottom="0" w:left="680" w:header="0" w:footer="0" w:gutter="0"/>
          <w:cols w:equalWidth="0" w:num="1">
            <w:col w:w="10860"/>
          </w:cols>
          <w:docGrid w:linePitch="360" w:charSpace="0"/>
        </w:sectPr>
      </w:pPr>
    </w:p>
    <w:p>
      <w:pPr>
        <w:numPr>
          <w:ilvl w:val="0"/>
          <w:numId w:val="3"/>
        </w:numPr>
        <w:tabs>
          <w:tab w:val="left" w:pos="480"/>
        </w:tabs>
        <w:spacing w:line="0" w:lineRule="atLeast"/>
        <w:ind w:left="480" w:hanging="400"/>
        <w:rPr>
          <w:rFonts w:ascii="Arial" w:hAnsi="Arial" w:eastAsia="Arial"/>
          <w:color w:val="333333"/>
          <w:sz w:val="24"/>
        </w:rPr>
      </w:pPr>
      <w:bookmarkStart w:id="5" w:name="page6"/>
      <w:bookmarkEnd w:id="5"/>
      <w:r>
        <w:rPr>
          <w:rFonts w:ascii="Arial" w:hAnsi="Arial" w:eastAsia="Arial"/>
          <w:b/>
          <w:sz w:val="24"/>
        </w:rPr>
        <w:t>[Physical Feature] + [Action/Activity] + [Cultural/Historical Reference]</w:t>
      </w:r>
      <w:r>
        <w:rPr>
          <w:rFonts w:ascii="Arial" w:hAnsi="Arial" w:eastAsia="Arial"/>
          <w:color w:val="333333"/>
          <w:sz w:val="24"/>
        </w:rPr>
        <w:t>:</w:t>
      </w:r>
    </w:p>
    <w:p>
      <w:pPr>
        <w:spacing w:line="122"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"Majestic mountains where ancient monks meditate, inspired by traditional Ukiyo-e art."</w:t>
      </w:r>
    </w:p>
    <w:p>
      <w:pPr>
        <w:spacing w:line="106" w:lineRule="exact"/>
        <w:rPr>
          <w:rFonts w:ascii="Arial" w:hAnsi="Arial" w:eastAsia="Arial"/>
          <w:color w:val="333333"/>
          <w:sz w:val="24"/>
        </w:rPr>
      </w:pPr>
    </w:p>
    <w:p>
      <w:pPr>
        <w:numPr>
          <w:ilvl w:val="0"/>
          <w:numId w:val="3"/>
        </w:numPr>
        <w:tabs>
          <w:tab w:val="left" w:pos="480"/>
        </w:tabs>
        <w:spacing w:line="332" w:lineRule="auto"/>
        <w:ind w:left="480" w:right="2860" w:hanging="383"/>
        <w:rPr>
          <w:rFonts w:ascii="Arial" w:hAnsi="Arial" w:eastAsia="Arial"/>
          <w:color w:val="333333"/>
          <w:sz w:val="24"/>
        </w:rPr>
      </w:pPr>
      <w:r>
        <w:rPr>
          <w:rFonts w:ascii="Arial" w:hAnsi="Arial" w:eastAsia="Arial"/>
          <w:b/>
          <w:sz w:val="24"/>
        </w:rPr>
        <w:t>[Sports/Physical Activity] + [Setting] + [Time of Day/Natural Light]</w:t>
      </w:r>
      <w:r>
        <w:rPr>
          <w:rFonts w:ascii="Arial" w:hAnsi="Arial" w:eastAsia="Arial"/>
          <w:color w:val="333333"/>
          <w:sz w:val="24"/>
        </w:rPr>
        <w:t>: "A serene yoga session on a secluded beach at golden hour."</w:t>
      </w:r>
    </w:p>
    <w:p>
      <w:pPr>
        <w:spacing w:line="1" w:lineRule="exact"/>
        <w:rPr>
          <w:rFonts w:ascii="Arial" w:hAnsi="Arial" w:eastAsia="Arial"/>
          <w:color w:val="333333"/>
          <w:sz w:val="24"/>
        </w:rPr>
      </w:pPr>
    </w:p>
    <w:p>
      <w:pPr>
        <w:numPr>
          <w:ilvl w:val="0"/>
          <w:numId w:val="3"/>
        </w:numPr>
        <w:tabs>
          <w:tab w:val="left" w:pos="480"/>
        </w:tabs>
        <w:spacing w:line="0" w:lineRule="atLeast"/>
        <w:ind w:left="480" w:hanging="400"/>
        <w:rPr>
          <w:rFonts w:ascii="Arial" w:hAnsi="Arial" w:eastAsia="Arial"/>
          <w:color w:val="333333"/>
          <w:sz w:val="24"/>
        </w:rPr>
      </w:pPr>
      <w:r>
        <w:rPr>
          <w:rFonts w:ascii="Arial" w:hAnsi="Arial" w:eastAsia="Arial"/>
          <w:b/>
          <w:sz w:val="24"/>
        </w:rPr>
        <w:t>[Specialized Lighting Effect] + [Artistic Style/Movement] + [Object]</w:t>
      </w:r>
      <w:r>
        <w:rPr>
          <w:rFonts w:ascii="Arial" w:hAnsi="Arial" w:eastAsia="Arial"/>
          <w:color w:val="333333"/>
          <w:sz w:val="24"/>
        </w:rPr>
        <w:t>:</w:t>
      </w:r>
    </w:p>
    <w:p>
      <w:pPr>
        <w:spacing w:line="107" w:lineRule="exact"/>
        <w:rPr>
          <w:rFonts w:ascii="Arial" w:hAnsi="Arial" w:eastAsia="Arial"/>
          <w:color w:val="333333"/>
          <w:sz w:val="24"/>
        </w:rPr>
      </w:pPr>
    </w:p>
    <w:p>
      <w:pPr>
        <w:spacing w:line="0" w:lineRule="atLeast"/>
        <w:ind w:left="480"/>
        <w:rPr>
          <w:rFonts w:ascii="Arial" w:hAnsi="Arial" w:eastAsia="Arial"/>
          <w:color w:val="333333"/>
          <w:sz w:val="24"/>
        </w:rPr>
      </w:pPr>
      <w:r>
        <w:rPr>
          <w:rFonts w:ascii="Arial" w:hAnsi="Arial" w:eastAsia="Arial"/>
          <w:color w:val="333333"/>
          <w:sz w:val="24"/>
        </w:rPr>
        <w:t>"A Gothic gloomy realism painting of an abandoned mansion, illuminated by crepuscular rays."</w:t>
      </w:r>
    </w:p>
    <w:p>
      <w:pPr>
        <w:spacing w:line="106" w:lineRule="exact"/>
        <w:rPr>
          <w:rFonts w:ascii="Arial" w:hAnsi="Arial" w:eastAsia="Arial"/>
          <w:color w:val="333333"/>
          <w:sz w:val="24"/>
        </w:rPr>
      </w:pPr>
    </w:p>
    <w:p>
      <w:pPr>
        <w:numPr>
          <w:ilvl w:val="0"/>
          <w:numId w:val="3"/>
        </w:numPr>
        <w:tabs>
          <w:tab w:val="left" w:pos="480"/>
        </w:tabs>
        <w:spacing w:line="454" w:lineRule="auto"/>
        <w:ind w:left="480" w:right="1680" w:hanging="400"/>
        <w:rPr>
          <w:rFonts w:ascii="Arial" w:hAnsi="Arial" w:eastAsia="Arial"/>
          <w:color w:val="333333"/>
          <w:sz w:val="23"/>
        </w:rPr>
      </w:pPr>
      <w:r>
        <w:rPr>
          <w:rFonts w:ascii="Arial" w:hAnsi="Arial" w:eastAsia="Arial"/>
          <w:b/>
          <w:sz w:val="23"/>
        </w:rPr>
        <w:t>[Animal/Character] + [Emotion/Expression] + [Unconventional Role/Activity]</w:t>
      </w:r>
      <w:r>
        <w:rPr>
          <w:rFonts w:ascii="Arial" w:hAnsi="Arial" w:eastAsia="Arial"/>
          <w:color w:val="333333"/>
          <w:sz w:val="23"/>
        </w:rPr>
        <w:t>: "An adventurous cat, curious and determined, embarking on a space mission."</w:t>
      </w:r>
    </w:p>
    <w:p>
      <w:pPr>
        <w:spacing w:line="24" w:lineRule="exact"/>
        <w:rPr>
          <w:rFonts w:ascii="Times New Roman" w:hAnsi="Times New Roman" w:eastAsia="Times New Roman"/>
        </w:rPr>
      </w:pPr>
    </w:p>
    <w:p>
      <w:pPr>
        <w:spacing w:line="317" w:lineRule="exact"/>
        <w:rPr>
          <w:rFonts w:ascii="Microsoft YaHei" w:hAnsi="Microsoft YaHei" w:eastAsia="Microsoft YaHei"/>
          <w:color w:val="333333"/>
          <w:sz w:val="24"/>
        </w:rPr>
      </w:pPr>
      <w:r>
        <w:rPr>
          <w:rFonts w:ascii="Microsoft YaHei" w:hAnsi="Microsoft YaHei" w:eastAsia="Microsoft YaHei"/>
          <w:color w:val="333333"/>
          <w:sz w:val="24"/>
        </w:rPr>
        <w:t>要使用表格中的单词创建精彩的提示，请考虑结合不同类别的元素，例如情感、职业和环境。 例如：</w:t>
      </w:r>
    </w:p>
    <w:p>
      <w:pPr>
        <w:spacing w:line="279" w:lineRule="exact"/>
        <w:rPr>
          <w:rFonts w:ascii="Times New Roman" w:hAnsi="Times New Roman" w:eastAsia="Times New Roman"/>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情感</w:t>
      </w:r>
      <w:r>
        <w:rPr>
          <w:rFonts w:ascii="Arial" w:hAnsi="Arial" w:eastAsia="Arial"/>
          <w:b/>
          <w:sz w:val="24"/>
        </w:rPr>
        <w:t>] + [</w:t>
      </w:r>
      <w:r>
        <w:rPr>
          <w:rFonts w:ascii="Microsoft YaHei" w:hAnsi="Microsoft YaHei" w:eastAsia="Microsoft YaHei"/>
          <w:b/>
          <w:sz w:val="24"/>
        </w:rPr>
        <w:t>职业</w:t>
      </w:r>
      <w:r>
        <w:rPr>
          <w:rFonts w:ascii="Arial" w:hAnsi="Arial" w:eastAsia="Arial"/>
          <w:b/>
          <w:sz w:val="24"/>
        </w:rPr>
        <w:t>]</w:t>
      </w:r>
      <w:r>
        <w:rPr>
          <w:rFonts w:ascii="Microsoft YaHei" w:hAnsi="Microsoft YaHei" w:eastAsia="Microsoft YaHei"/>
          <w:color w:val="333333"/>
          <w:sz w:val="24"/>
        </w:rPr>
        <w:t>：</w:t>
      </w:r>
    </w:p>
    <w:p>
      <w:pPr>
        <w:spacing w:line="81" w:lineRule="exact"/>
        <w:rPr>
          <w:rFonts w:ascii="Arial" w:hAnsi="Arial" w:eastAsia="Arial"/>
          <w:color w:val="333333"/>
          <w:sz w:val="24"/>
        </w:rPr>
      </w:pPr>
    </w:p>
    <w:p>
      <w:pPr>
        <w:spacing w:line="359" w:lineRule="exact"/>
        <w:ind w:left="480" w:right="80"/>
        <w:rPr>
          <w:rFonts w:ascii="Microsoft YaHei" w:hAnsi="Microsoft YaHei" w:eastAsia="Microsoft YaHei"/>
          <w:color w:val="333333"/>
          <w:sz w:val="24"/>
        </w:rPr>
      </w:pPr>
      <w:r>
        <w:rPr>
          <w:rFonts w:ascii="Arial" w:hAnsi="Arial" w:eastAsia="Arial"/>
          <w:color w:val="333333"/>
          <w:sz w:val="24"/>
        </w:rPr>
        <w:t>“</w:t>
      </w:r>
      <w:r>
        <w:rPr>
          <w:rFonts w:ascii="Microsoft YaHei" w:hAnsi="Microsoft YaHei" w:eastAsia="Microsoft YaHei"/>
          <w:color w:val="333333"/>
          <w:sz w:val="24"/>
        </w:rPr>
        <w:t>一位快乐的艺术家在阳光照射的工作室里创作</w:t>
      </w:r>
      <w:r>
        <w:rPr>
          <w:rFonts w:ascii="Arial" w:hAnsi="Arial" w:eastAsia="Arial"/>
          <w:color w:val="333333"/>
          <w:sz w:val="24"/>
        </w:rPr>
        <w:t>”</w:t>
      </w:r>
      <w:r>
        <w:rPr>
          <w:rFonts w:ascii="Microsoft YaHei" w:hAnsi="Microsoft YaHei" w:eastAsia="Microsoft YaHei"/>
          <w:color w:val="333333"/>
          <w:sz w:val="24"/>
        </w:rPr>
        <w:t>将</w:t>
      </w:r>
      <w:r>
        <w:rPr>
          <w:rFonts w:ascii="Arial" w:hAnsi="Arial" w:eastAsia="Arial"/>
          <w:color w:val="333333"/>
          <w:sz w:val="24"/>
        </w:rPr>
        <w:t>“</w:t>
      </w:r>
      <w:r>
        <w:rPr>
          <w:rFonts w:ascii="Microsoft YaHei" w:hAnsi="Microsoft YaHei" w:eastAsia="Microsoft YaHei"/>
          <w:color w:val="333333"/>
          <w:sz w:val="24"/>
        </w:rPr>
        <w:t>情感与表达</w:t>
      </w:r>
      <w:r>
        <w:rPr>
          <w:rFonts w:ascii="Arial" w:hAnsi="Arial" w:eastAsia="Arial"/>
          <w:color w:val="333333"/>
          <w:sz w:val="24"/>
        </w:rPr>
        <w:t>”</w:t>
      </w:r>
      <w:r>
        <w:rPr>
          <w:rFonts w:ascii="Microsoft YaHei" w:hAnsi="Microsoft YaHei" w:eastAsia="Microsoft YaHei"/>
          <w:color w:val="333333"/>
          <w:sz w:val="24"/>
        </w:rPr>
        <w:t>表中的情感与</w:t>
      </w:r>
      <w:r>
        <w:rPr>
          <w:rFonts w:ascii="Arial" w:hAnsi="Arial" w:eastAsia="Arial"/>
          <w:color w:val="333333"/>
          <w:sz w:val="24"/>
        </w:rPr>
        <w:t>“</w:t>
      </w:r>
      <w:r>
        <w:rPr>
          <w:rFonts w:ascii="Microsoft YaHei" w:hAnsi="Microsoft YaHei" w:eastAsia="Microsoft YaHei"/>
          <w:color w:val="333333"/>
          <w:sz w:val="24"/>
        </w:rPr>
        <w:t>职业与角色</w:t>
      </w:r>
      <w:r>
        <w:rPr>
          <w:rFonts w:ascii="Arial" w:hAnsi="Arial" w:eastAsia="Arial"/>
          <w:color w:val="333333"/>
          <w:sz w:val="24"/>
        </w:rPr>
        <w:t>”</w:t>
      </w:r>
      <w:r>
        <w:rPr>
          <w:rFonts w:ascii="Microsoft YaHei" w:hAnsi="Microsoft YaHei" w:eastAsia="Microsoft YaHei"/>
          <w:color w:val="333333"/>
          <w:sz w:val="24"/>
        </w:rPr>
        <w:t>表中的职业融为一体，营造出生动的场景。</w:t>
      </w:r>
    </w:p>
    <w:p>
      <w:pPr>
        <w:spacing w:line="38"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环境</w:t>
      </w:r>
      <w:r>
        <w:rPr>
          <w:rFonts w:ascii="Arial" w:hAnsi="Arial" w:eastAsia="Arial"/>
          <w:b/>
          <w:sz w:val="24"/>
        </w:rPr>
        <w:t>] + [</w:t>
      </w:r>
      <w:r>
        <w:rPr>
          <w:rFonts w:ascii="Microsoft YaHei" w:hAnsi="Microsoft YaHei" w:eastAsia="Microsoft YaHei"/>
          <w:b/>
          <w:sz w:val="24"/>
        </w:rPr>
        <w:t>动作</w:t>
      </w:r>
      <w:r>
        <w:rPr>
          <w:rFonts w:ascii="Arial" w:hAnsi="Arial" w:eastAsia="Arial"/>
          <w:b/>
          <w:sz w:val="24"/>
        </w:rPr>
        <w:t>]</w:t>
      </w:r>
      <w:r>
        <w:rPr>
          <w:rFonts w:ascii="Microsoft YaHei" w:hAnsi="Microsoft YaHei" w:eastAsia="Microsoft YaHei"/>
          <w:color w:val="333333"/>
          <w:sz w:val="24"/>
        </w:rPr>
        <w:t>：</w:t>
      </w:r>
    </w:p>
    <w:p>
      <w:pPr>
        <w:spacing w:line="81" w:lineRule="exact"/>
        <w:rPr>
          <w:rFonts w:ascii="Arial" w:hAnsi="Arial" w:eastAsia="Arial"/>
          <w:color w:val="333333"/>
          <w:sz w:val="24"/>
        </w:rPr>
      </w:pPr>
    </w:p>
    <w:p>
      <w:pPr>
        <w:spacing w:line="352" w:lineRule="exact"/>
        <w:ind w:left="480"/>
        <w:rPr>
          <w:rFonts w:ascii="Microsoft YaHei" w:hAnsi="Microsoft YaHei" w:eastAsia="Microsoft YaHei"/>
          <w:color w:val="333333"/>
          <w:sz w:val="24"/>
        </w:rPr>
      </w:pPr>
      <w:r>
        <w:rPr>
          <w:rFonts w:ascii="Arial" w:hAnsi="Arial" w:eastAsia="Arial"/>
          <w:color w:val="333333"/>
          <w:sz w:val="24"/>
        </w:rPr>
        <w:t>“</w:t>
      </w:r>
      <w:r>
        <w:rPr>
          <w:rFonts w:ascii="Microsoft YaHei" w:hAnsi="Microsoft YaHei" w:eastAsia="Microsoft YaHei"/>
          <w:color w:val="333333"/>
          <w:sz w:val="24"/>
        </w:rPr>
        <w:t>古树低语的宁静森林</w:t>
      </w:r>
      <w:r>
        <w:rPr>
          <w:rFonts w:ascii="Arial" w:hAnsi="Arial" w:eastAsia="Arial"/>
          <w:color w:val="333333"/>
          <w:sz w:val="24"/>
        </w:rPr>
        <w:t>”</w:t>
      </w:r>
      <w:r>
        <w:rPr>
          <w:rFonts w:ascii="Microsoft YaHei" w:hAnsi="Microsoft YaHei" w:eastAsia="Microsoft YaHei"/>
          <w:color w:val="333333"/>
          <w:sz w:val="24"/>
        </w:rPr>
        <w:t>将</w:t>
      </w:r>
      <w:r>
        <w:rPr>
          <w:rFonts w:ascii="Arial" w:hAnsi="Arial" w:eastAsia="Arial"/>
          <w:color w:val="333333"/>
          <w:sz w:val="24"/>
        </w:rPr>
        <w:t>“</w:t>
      </w:r>
      <w:r>
        <w:rPr>
          <w:rFonts w:ascii="Microsoft YaHei" w:hAnsi="Microsoft YaHei" w:eastAsia="Microsoft YaHei"/>
          <w:color w:val="333333"/>
          <w:sz w:val="24"/>
        </w:rPr>
        <w:t>物理特征和特征</w:t>
      </w:r>
      <w:r>
        <w:rPr>
          <w:rFonts w:ascii="Arial" w:hAnsi="Arial" w:eastAsia="Arial"/>
          <w:color w:val="333333"/>
          <w:sz w:val="24"/>
        </w:rPr>
        <w:t>”</w:t>
      </w:r>
      <w:r>
        <w:rPr>
          <w:rFonts w:ascii="Microsoft YaHei" w:hAnsi="Microsoft YaHei" w:eastAsia="Microsoft YaHei"/>
          <w:color w:val="333333"/>
          <w:sz w:val="24"/>
        </w:rPr>
        <w:t>表中的环境与创意动作结合起来，描绘出一幅充满想象力的图画。</w:t>
      </w:r>
    </w:p>
    <w:p>
      <w:pPr>
        <w:spacing w:line="54"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材质</w:t>
      </w:r>
      <w:r>
        <w:rPr>
          <w:rFonts w:ascii="Arial" w:hAnsi="Arial" w:eastAsia="Arial"/>
          <w:b/>
          <w:sz w:val="24"/>
        </w:rPr>
        <w:t>] + [</w:t>
      </w:r>
      <w:r>
        <w:rPr>
          <w:rFonts w:ascii="Microsoft YaHei" w:hAnsi="Microsoft YaHei" w:eastAsia="Microsoft YaHei"/>
          <w:b/>
          <w:sz w:val="24"/>
        </w:rPr>
        <w:t>物体</w:t>
      </w:r>
      <w:r>
        <w:rPr>
          <w:rFonts w:ascii="Arial" w:hAnsi="Arial" w:eastAsia="Arial"/>
          <w:b/>
          <w:sz w:val="24"/>
        </w:rPr>
        <w:t>]</w:t>
      </w:r>
      <w:r>
        <w:rPr>
          <w:rFonts w:ascii="Arial" w:hAnsi="Arial" w:eastAsia="Arial"/>
          <w:color w:val="333333"/>
          <w:sz w:val="24"/>
        </w:rPr>
        <w:t>:</w:t>
      </w:r>
    </w:p>
    <w:p>
      <w:pPr>
        <w:spacing w:line="81" w:lineRule="exact"/>
        <w:rPr>
          <w:rFonts w:ascii="Arial" w:hAnsi="Arial" w:eastAsia="Arial"/>
          <w:color w:val="333333"/>
          <w:sz w:val="24"/>
        </w:rPr>
      </w:pPr>
    </w:p>
    <w:p>
      <w:pPr>
        <w:spacing w:line="352" w:lineRule="exact"/>
        <w:ind w:left="480"/>
        <w:rPr>
          <w:rFonts w:ascii="Microsoft YaHei" w:hAnsi="Microsoft YaHei" w:eastAsia="Microsoft YaHei"/>
          <w:color w:val="333333"/>
          <w:sz w:val="24"/>
        </w:rPr>
      </w:pPr>
      <w:r>
        <w:rPr>
          <w:rFonts w:ascii="Arial" w:hAnsi="Arial" w:eastAsia="Arial"/>
          <w:color w:val="333333"/>
          <w:sz w:val="24"/>
        </w:rPr>
        <w:t>“</w:t>
      </w:r>
      <w:r>
        <w:rPr>
          <w:rFonts w:ascii="Microsoft YaHei" w:hAnsi="Microsoft YaHei" w:eastAsia="Microsoft YaHei"/>
          <w:color w:val="333333"/>
          <w:sz w:val="24"/>
        </w:rPr>
        <w:t>一件闪闪发光的编织光连衣裙，挑战重力</w:t>
      </w:r>
      <w:r>
        <w:rPr>
          <w:rFonts w:ascii="Arial" w:hAnsi="Arial" w:eastAsia="Arial"/>
          <w:color w:val="333333"/>
          <w:sz w:val="24"/>
        </w:rPr>
        <w:t>”</w:t>
      </w:r>
      <w:r>
        <w:rPr>
          <w:rFonts w:ascii="Microsoft YaHei" w:hAnsi="Microsoft YaHei" w:eastAsia="Microsoft YaHei"/>
          <w:color w:val="333333"/>
          <w:sz w:val="24"/>
        </w:rPr>
        <w:t>使用</w:t>
      </w:r>
      <w:r>
        <w:rPr>
          <w:rFonts w:ascii="Arial" w:hAnsi="Arial" w:eastAsia="Arial"/>
          <w:color w:val="333333"/>
          <w:sz w:val="24"/>
        </w:rPr>
        <w:t>“</w:t>
      </w:r>
      <w:r>
        <w:rPr>
          <w:rFonts w:ascii="Microsoft YaHei" w:hAnsi="Microsoft YaHei" w:eastAsia="Microsoft YaHei"/>
          <w:color w:val="333333"/>
          <w:sz w:val="24"/>
        </w:rPr>
        <w:t>材料和纹理</w:t>
      </w:r>
      <w:r>
        <w:rPr>
          <w:rFonts w:ascii="Arial" w:hAnsi="Arial" w:eastAsia="Arial"/>
          <w:color w:val="333333"/>
          <w:sz w:val="24"/>
        </w:rPr>
        <w:t>”</w:t>
      </w:r>
      <w:r>
        <w:rPr>
          <w:rFonts w:ascii="Microsoft YaHei" w:hAnsi="Microsoft YaHei" w:eastAsia="Microsoft YaHei"/>
          <w:color w:val="333333"/>
          <w:sz w:val="24"/>
        </w:rPr>
        <w:t>表中的材料和物体，提供了未来主义的概念。</w:t>
      </w:r>
    </w:p>
    <w:p>
      <w:pPr>
        <w:spacing w:line="54"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美术风格</w:t>
      </w:r>
      <w:r>
        <w:rPr>
          <w:rFonts w:ascii="Arial" w:hAnsi="Arial" w:eastAsia="Arial"/>
          <w:b/>
          <w:sz w:val="24"/>
        </w:rPr>
        <w:t>/</w:t>
      </w:r>
      <w:r>
        <w:rPr>
          <w:rFonts w:ascii="Microsoft YaHei" w:hAnsi="Microsoft YaHei" w:eastAsia="Microsoft YaHei"/>
          <w:b/>
          <w:sz w:val="24"/>
        </w:rPr>
        <w:t>动作</w:t>
      </w:r>
      <w:r>
        <w:rPr>
          <w:rFonts w:ascii="Arial" w:hAnsi="Arial" w:eastAsia="Arial"/>
          <w:b/>
          <w:sz w:val="24"/>
        </w:rPr>
        <w:t>] + [</w:t>
      </w:r>
      <w:r>
        <w:rPr>
          <w:rFonts w:ascii="Microsoft YaHei" w:hAnsi="Microsoft YaHei" w:eastAsia="Microsoft YaHei"/>
          <w:b/>
          <w:sz w:val="24"/>
        </w:rPr>
        <w:t>角色</w:t>
      </w:r>
      <w:r>
        <w:rPr>
          <w:rFonts w:ascii="Arial" w:hAnsi="Arial" w:eastAsia="Arial"/>
          <w:b/>
          <w:sz w:val="24"/>
        </w:rPr>
        <w:t>/</w:t>
      </w:r>
      <w:r>
        <w:rPr>
          <w:rFonts w:ascii="Microsoft YaHei" w:hAnsi="Microsoft YaHei" w:eastAsia="Microsoft YaHei"/>
          <w:b/>
          <w:sz w:val="24"/>
        </w:rPr>
        <w:t>角色</w:t>
      </w:r>
      <w:r>
        <w:rPr>
          <w:rFonts w:ascii="Arial" w:hAnsi="Arial" w:eastAsia="Arial"/>
          <w:b/>
          <w:sz w:val="24"/>
        </w:rPr>
        <w:t>] + [</w:t>
      </w:r>
      <w:r>
        <w:rPr>
          <w:rFonts w:ascii="Microsoft YaHei" w:hAnsi="Microsoft YaHei" w:eastAsia="Microsoft YaHei"/>
          <w:b/>
          <w:sz w:val="24"/>
        </w:rPr>
        <w:t>环境</w:t>
      </w:r>
      <w:r>
        <w:rPr>
          <w:rFonts w:ascii="Arial" w:hAnsi="Arial" w:eastAsia="Arial"/>
          <w:b/>
          <w:sz w:val="24"/>
        </w:rPr>
        <w:t>]</w:t>
      </w:r>
      <w:r>
        <w:rPr>
          <w:rFonts w:ascii="Microsoft YaHei" w:hAnsi="Microsoft YaHei" w:eastAsia="Microsoft YaHei"/>
          <w:color w:val="333333"/>
          <w:sz w:val="24"/>
        </w:rPr>
        <w:t>：</w:t>
      </w:r>
    </w:p>
    <w:p>
      <w:pPr>
        <w:spacing w:line="73"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一位洛可可风格的厨师在熙熙攘攘的街头市场上制作美味佳肴。</w:t>
      </w:r>
      <w:r>
        <w:rPr>
          <w:rFonts w:ascii="Arial" w:hAnsi="Arial" w:eastAsia="Arial"/>
          <w:color w:val="333333"/>
          <w:sz w:val="24"/>
        </w:rPr>
        <w:t>”</w:t>
      </w:r>
    </w:p>
    <w:p>
      <w:pPr>
        <w:spacing w:line="58"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材质</w:t>
      </w:r>
      <w:r>
        <w:rPr>
          <w:rFonts w:ascii="Arial" w:hAnsi="Arial" w:eastAsia="Arial"/>
          <w:b/>
          <w:sz w:val="24"/>
        </w:rPr>
        <w:t>/</w:t>
      </w:r>
      <w:r>
        <w:rPr>
          <w:rFonts w:ascii="Microsoft YaHei" w:hAnsi="Microsoft YaHei" w:eastAsia="Microsoft YaHei"/>
          <w:b/>
          <w:sz w:val="24"/>
        </w:rPr>
        <w:t>纹理</w:t>
      </w:r>
      <w:r>
        <w:rPr>
          <w:rFonts w:ascii="Arial" w:hAnsi="Arial" w:eastAsia="Arial"/>
          <w:b/>
          <w:sz w:val="24"/>
        </w:rPr>
        <w:t>] + [</w:t>
      </w:r>
      <w:r>
        <w:rPr>
          <w:rFonts w:ascii="Microsoft YaHei" w:hAnsi="Microsoft YaHei" w:eastAsia="Microsoft YaHei"/>
          <w:b/>
          <w:sz w:val="24"/>
        </w:rPr>
        <w:t>物体</w:t>
      </w:r>
      <w:r>
        <w:rPr>
          <w:rFonts w:ascii="Arial" w:hAnsi="Arial" w:eastAsia="Arial"/>
          <w:b/>
          <w:sz w:val="24"/>
        </w:rPr>
        <w:t>] + [</w:t>
      </w:r>
      <w:r>
        <w:rPr>
          <w:rFonts w:ascii="Microsoft YaHei" w:hAnsi="Microsoft YaHei" w:eastAsia="Microsoft YaHei"/>
          <w:b/>
          <w:sz w:val="24"/>
        </w:rPr>
        <w:t>灯光效果</w:t>
      </w:r>
      <w:r>
        <w:rPr>
          <w:rFonts w:ascii="Arial" w:hAnsi="Arial" w:eastAsia="Arial"/>
          <w:b/>
          <w:sz w:val="24"/>
        </w:rPr>
        <w:t>]</w:t>
      </w:r>
      <w:r>
        <w:rPr>
          <w:rFonts w:ascii="Arial" w:hAnsi="Arial" w:eastAsia="Arial"/>
          <w:color w:val="333333"/>
          <w:sz w:val="24"/>
        </w:rPr>
        <w:t>:</w:t>
      </w:r>
    </w:p>
    <w:p>
      <w:pPr>
        <w:spacing w:line="73"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柔和的霓虹灯下的天鹅绒礼服，投射出神秘的阴影。</w:t>
      </w:r>
      <w:r>
        <w:rPr>
          <w:rFonts w:ascii="Arial" w:hAnsi="Arial" w:eastAsia="Arial"/>
          <w:color w:val="333333"/>
          <w:sz w:val="24"/>
        </w:rPr>
        <w:t>”</w:t>
      </w:r>
    </w:p>
    <w:p>
      <w:pPr>
        <w:spacing w:line="58"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情绪</w:t>
      </w:r>
      <w:r>
        <w:rPr>
          <w:rFonts w:ascii="Arial" w:hAnsi="Arial" w:eastAsia="Arial"/>
          <w:b/>
          <w:sz w:val="24"/>
        </w:rPr>
        <w:t>/</w:t>
      </w:r>
      <w:r>
        <w:rPr>
          <w:rFonts w:ascii="Microsoft YaHei" w:hAnsi="Microsoft YaHei" w:eastAsia="Microsoft YaHei"/>
          <w:b/>
          <w:sz w:val="24"/>
        </w:rPr>
        <w:t>表情</w:t>
      </w:r>
      <w:r>
        <w:rPr>
          <w:rFonts w:ascii="Arial" w:hAnsi="Arial" w:eastAsia="Arial"/>
          <w:b/>
          <w:sz w:val="24"/>
        </w:rPr>
        <w:t>] + [</w:t>
      </w:r>
      <w:r>
        <w:rPr>
          <w:rFonts w:ascii="Microsoft YaHei" w:hAnsi="Microsoft YaHei" w:eastAsia="Microsoft YaHei"/>
          <w:b/>
          <w:sz w:val="24"/>
        </w:rPr>
        <w:t>动作</w:t>
      </w:r>
      <w:r>
        <w:rPr>
          <w:rFonts w:ascii="Arial" w:hAnsi="Arial" w:eastAsia="Arial"/>
          <w:b/>
          <w:sz w:val="24"/>
        </w:rPr>
        <w:t>/</w:t>
      </w:r>
      <w:r>
        <w:rPr>
          <w:rFonts w:ascii="Microsoft YaHei" w:hAnsi="Microsoft YaHei" w:eastAsia="Microsoft YaHei"/>
          <w:b/>
          <w:sz w:val="24"/>
        </w:rPr>
        <w:t>活动</w:t>
      </w:r>
      <w:r>
        <w:rPr>
          <w:rFonts w:ascii="Arial" w:hAnsi="Arial" w:eastAsia="Arial"/>
          <w:b/>
          <w:sz w:val="24"/>
        </w:rPr>
        <w:t>] + [</w:t>
      </w:r>
      <w:r>
        <w:rPr>
          <w:rFonts w:ascii="Microsoft YaHei" w:hAnsi="Microsoft YaHei" w:eastAsia="Microsoft YaHei"/>
          <w:b/>
          <w:sz w:val="24"/>
        </w:rPr>
        <w:t>设置</w:t>
      </w:r>
      <w:r>
        <w:rPr>
          <w:rFonts w:ascii="Arial" w:hAnsi="Arial" w:eastAsia="Arial"/>
          <w:b/>
          <w:sz w:val="24"/>
        </w:rPr>
        <w:t>]</w:t>
      </w:r>
      <w:r>
        <w:rPr>
          <w:rFonts w:ascii="Arial" w:hAnsi="Arial" w:eastAsia="Arial"/>
          <w:color w:val="333333"/>
          <w:sz w:val="24"/>
        </w:rPr>
        <w:t>:</w:t>
      </w:r>
    </w:p>
    <w:p>
      <w:pPr>
        <w:spacing w:line="81"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一位孤独的探险家，在黎明时分发现了一片未受破坏的森林而欣喜若狂。</w:t>
      </w:r>
      <w:r>
        <w:rPr>
          <w:rFonts w:ascii="Arial" w:hAnsi="Arial" w:eastAsia="Arial"/>
          <w:color w:val="333333"/>
          <w:sz w:val="24"/>
        </w:rPr>
        <w:t>”</w:t>
      </w:r>
    </w:p>
    <w:p>
      <w:pPr>
        <w:spacing w:line="65"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文化主题</w:t>
      </w:r>
      <w:r>
        <w:rPr>
          <w:rFonts w:ascii="Arial" w:hAnsi="Arial" w:eastAsia="Arial"/>
          <w:b/>
          <w:sz w:val="24"/>
        </w:rPr>
        <w:t>] + [</w:t>
      </w:r>
      <w:r>
        <w:rPr>
          <w:rFonts w:ascii="Microsoft YaHei" w:hAnsi="Microsoft YaHei" w:eastAsia="Microsoft YaHei"/>
          <w:b/>
          <w:sz w:val="24"/>
        </w:rPr>
        <w:t>特效</w:t>
      </w:r>
      <w:r>
        <w:rPr>
          <w:rFonts w:ascii="Arial" w:hAnsi="Arial" w:eastAsia="Arial"/>
          <w:b/>
          <w:sz w:val="24"/>
        </w:rPr>
        <w:t>/</w:t>
      </w:r>
      <w:r>
        <w:rPr>
          <w:rFonts w:ascii="Microsoft YaHei" w:hAnsi="Microsoft YaHei" w:eastAsia="Microsoft YaHei"/>
          <w:b/>
          <w:sz w:val="24"/>
        </w:rPr>
        <w:t>专业术语</w:t>
      </w:r>
      <w:r>
        <w:rPr>
          <w:rFonts w:ascii="Arial" w:hAnsi="Arial" w:eastAsia="Arial"/>
          <w:b/>
          <w:sz w:val="24"/>
        </w:rPr>
        <w:t>] + [</w:t>
      </w:r>
      <w:r>
        <w:rPr>
          <w:rFonts w:ascii="Microsoft YaHei" w:hAnsi="Microsoft YaHei" w:eastAsia="Microsoft YaHei"/>
          <w:b/>
          <w:sz w:val="24"/>
        </w:rPr>
        <w:t>动作</w:t>
      </w:r>
      <w:r>
        <w:rPr>
          <w:rFonts w:ascii="Arial" w:hAnsi="Arial" w:eastAsia="Arial"/>
          <w:b/>
          <w:sz w:val="24"/>
        </w:rPr>
        <w:t>/</w:t>
      </w:r>
      <w:r>
        <w:rPr>
          <w:rFonts w:ascii="Microsoft YaHei" w:hAnsi="Microsoft YaHei" w:eastAsia="Microsoft YaHei"/>
          <w:b/>
          <w:sz w:val="24"/>
        </w:rPr>
        <w:t>活动</w:t>
      </w:r>
      <w:r>
        <w:rPr>
          <w:rFonts w:ascii="Arial" w:hAnsi="Arial" w:eastAsia="Arial"/>
          <w:b/>
          <w:sz w:val="24"/>
        </w:rPr>
        <w:t>]</w:t>
      </w:r>
      <w:r>
        <w:rPr>
          <w:rFonts w:ascii="Microsoft YaHei" w:hAnsi="Microsoft YaHei" w:eastAsia="Microsoft YaHei"/>
          <w:color w:val="333333"/>
          <w:sz w:val="24"/>
        </w:rPr>
        <w:t>：</w:t>
      </w:r>
    </w:p>
    <w:p>
      <w:pPr>
        <w:spacing w:line="66"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樱花林中的武士战斗场景通过戏剧性的对比度和运动模糊而增强。</w:t>
      </w:r>
      <w:r>
        <w:rPr>
          <w:rFonts w:ascii="Arial" w:hAnsi="Arial" w:eastAsia="Arial"/>
          <w:color w:val="333333"/>
          <w:sz w:val="24"/>
        </w:rPr>
        <w:t>”</w:t>
      </w:r>
    </w:p>
    <w:p>
      <w:pPr>
        <w:spacing w:line="65"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职业</w:t>
      </w:r>
      <w:r>
        <w:rPr>
          <w:rFonts w:ascii="Arial" w:hAnsi="Arial" w:eastAsia="Arial"/>
          <w:b/>
          <w:sz w:val="24"/>
        </w:rPr>
        <w:t>/</w:t>
      </w:r>
      <w:r>
        <w:rPr>
          <w:rFonts w:ascii="Microsoft YaHei" w:hAnsi="Microsoft YaHei" w:eastAsia="Microsoft YaHei"/>
          <w:b/>
          <w:sz w:val="24"/>
        </w:rPr>
        <w:t>角色</w:t>
      </w:r>
      <w:r>
        <w:rPr>
          <w:rFonts w:ascii="Arial" w:hAnsi="Arial" w:eastAsia="Arial"/>
          <w:b/>
          <w:sz w:val="24"/>
        </w:rPr>
        <w:t>] + [</w:t>
      </w:r>
      <w:r>
        <w:rPr>
          <w:rFonts w:ascii="Microsoft YaHei" w:hAnsi="Microsoft YaHei" w:eastAsia="Microsoft YaHei"/>
          <w:b/>
          <w:sz w:val="24"/>
        </w:rPr>
        <w:t>材质</w:t>
      </w:r>
      <w:r>
        <w:rPr>
          <w:rFonts w:ascii="Arial" w:hAnsi="Arial" w:eastAsia="Arial"/>
          <w:b/>
          <w:sz w:val="24"/>
        </w:rPr>
        <w:t>/</w:t>
      </w:r>
      <w:r>
        <w:rPr>
          <w:rFonts w:ascii="Microsoft YaHei" w:hAnsi="Microsoft YaHei" w:eastAsia="Microsoft YaHei"/>
          <w:b/>
          <w:sz w:val="24"/>
        </w:rPr>
        <w:t>质感</w:t>
      </w:r>
      <w:r>
        <w:rPr>
          <w:rFonts w:ascii="Arial" w:hAnsi="Arial" w:eastAsia="Arial"/>
          <w:b/>
          <w:sz w:val="24"/>
        </w:rPr>
        <w:t>] + [</w:t>
      </w:r>
      <w:r>
        <w:rPr>
          <w:rFonts w:ascii="Microsoft YaHei" w:hAnsi="Microsoft YaHei" w:eastAsia="Microsoft YaHei"/>
          <w:b/>
          <w:sz w:val="24"/>
        </w:rPr>
        <w:t>艺术风格</w:t>
      </w:r>
      <w:r>
        <w:rPr>
          <w:rFonts w:ascii="Arial" w:hAnsi="Arial" w:eastAsia="Arial"/>
          <w:b/>
          <w:sz w:val="24"/>
        </w:rPr>
        <w:t>/</w:t>
      </w:r>
      <w:r>
        <w:rPr>
          <w:rFonts w:ascii="Microsoft YaHei" w:hAnsi="Microsoft YaHei" w:eastAsia="Microsoft YaHei"/>
          <w:b/>
          <w:sz w:val="24"/>
        </w:rPr>
        <w:t>动作</w:t>
      </w:r>
      <w:r>
        <w:rPr>
          <w:rFonts w:ascii="Arial" w:hAnsi="Arial" w:eastAsia="Arial"/>
          <w:b/>
          <w:sz w:val="24"/>
        </w:rPr>
        <w:t>]</w:t>
      </w:r>
      <w:r>
        <w:rPr>
          <w:rFonts w:ascii="Microsoft YaHei" w:hAnsi="Microsoft YaHei" w:eastAsia="Microsoft YaHei"/>
          <w:color w:val="333333"/>
          <w:sz w:val="24"/>
        </w:rPr>
        <w:t>：</w:t>
      </w:r>
    </w:p>
    <w:p>
      <w:pPr>
        <w:spacing w:line="66"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一个穿着碳纤维盔甲的控制论战士，以未来主义风格描绘。</w:t>
      </w:r>
      <w:r>
        <w:rPr>
          <w:rFonts w:ascii="Arial" w:hAnsi="Arial" w:eastAsia="Arial"/>
          <w:color w:val="333333"/>
          <w:sz w:val="24"/>
        </w:rPr>
        <w:t>”</w:t>
      </w:r>
    </w:p>
    <w:p>
      <w:pPr>
        <w:spacing w:line="65" w:lineRule="exact"/>
        <w:rPr>
          <w:rFonts w:ascii="Arial" w:hAnsi="Arial" w:eastAsia="Arial"/>
          <w:color w:val="333333"/>
          <w:sz w:val="24"/>
        </w:rPr>
      </w:pPr>
    </w:p>
    <w:p>
      <w:pPr>
        <w:numPr>
          <w:ilvl w:val="0"/>
          <w:numId w:val="4"/>
        </w:numPr>
        <w:tabs>
          <w:tab w:val="left" w:pos="480"/>
        </w:tabs>
        <w:spacing w:line="317" w:lineRule="exact"/>
        <w:ind w:left="480" w:hanging="267"/>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天气</w:t>
      </w:r>
      <w:r>
        <w:rPr>
          <w:rFonts w:ascii="Arial" w:hAnsi="Arial" w:eastAsia="Arial"/>
          <w:b/>
          <w:sz w:val="24"/>
        </w:rPr>
        <w:t>/</w:t>
      </w:r>
      <w:r>
        <w:rPr>
          <w:rFonts w:ascii="Microsoft YaHei" w:hAnsi="Microsoft YaHei" w:eastAsia="Microsoft YaHei"/>
          <w:b/>
          <w:sz w:val="24"/>
        </w:rPr>
        <w:t>自然现象</w:t>
      </w:r>
      <w:r>
        <w:rPr>
          <w:rFonts w:ascii="Arial" w:hAnsi="Arial" w:eastAsia="Arial"/>
          <w:b/>
          <w:sz w:val="24"/>
        </w:rPr>
        <w:t>] +[</w:t>
      </w:r>
      <w:r>
        <w:rPr>
          <w:rFonts w:ascii="Microsoft YaHei" w:hAnsi="Microsoft YaHei" w:eastAsia="Microsoft YaHei"/>
          <w:b/>
          <w:sz w:val="24"/>
        </w:rPr>
        <w:t>情感</w:t>
      </w:r>
      <w:r>
        <w:rPr>
          <w:rFonts w:ascii="Arial" w:hAnsi="Arial" w:eastAsia="Arial"/>
          <w:b/>
          <w:sz w:val="24"/>
        </w:rPr>
        <w:t>/</w:t>
      </w:r>
      <w:r>
        <w:rPr>
          <w:rFonts w:ascii="Microsoft YaHei" w:hAnsi="Microsoft YaHei" w:eastAsia="Microsoft YaHei"/>
          <w:b/>
          <w:sz w:val="24"/>
        </w:rPr>
        <w:t>表情</w:t>
      </w:r>
      <w:r>
        <w:rPr>
          <w:rFonts w:ascii="Arial" w:hAnsi="Arial" w:eastAsia="Arial"/>
          <w:b/>
          <w:sz w:val="24"/>
        </w:rPr>
        <w:t>] +[</w:t>
      </w:r>
      <w:r>
        <w:rPr>
          <w:rFonts w:ascii="Microsoft YaHei" w:hAnsi="Microsoft YaHei" w:eastAsia="Microsoft YaHei"/>
          <w:b/>
          <w:sz w:val="24"/>
        </w:rPr>
        <w:t>构图技巧</w:t>
      </w:r>
      <w:r>
        <w:rPr>
          <w:rFonts w:ascii="Arial" w:hAnsi="Arial" w:eastAsia="Arial"/>
          <w:b/>
          <w:sz w:val="24"/>
        </w:rPr>
        <w:t>]</w:t>
      </w:r>
      <w:r>
        <w:rPr>
          <w:rFonts w:ascii="Microsoft YaHei" w:hAnsi="Microsoft YaHei" w:eastAsia="Microsoft YaHei"/>
          <w:color w:val="333333"/>
          <w:sz w:val="24"/>
        </w:rPr>
        <w:t>：</w:t>
      </w:r>
    </w:p>
    <w:p>
      <w:pPr>
        <w:spacing w:line="73"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通过低角度拍摄捕捉到的雷暴唤起了绝望感。</w:t>
      </w:r>
      <w:r>
        <w:rPr>
          <w:rFonts w:ascii="Arial" w:hAnsi="Arial" w:eastAsia="Arial"/>
          <w:color w:val="333333"/>
          <w:sz w:val="24"/>
        </w:rPr>
        <w:t>”</w:t>
      </w:r>
    </w:p>
    <w:p>
      <w:pPr>
        <w:spacing w:line="58" w:lineRule="exact"/>
        <w:rPr>
          <w:rFonts w:ascii="Arial" w:hAnsi="Arial" w:eastAsia="Arial"/>
          <w:color w:val="333333"/>
          <w:sz w:val="24"/>
        </w:rPr>
      </w:pPr>
    </w:p>
    <w:p>
      <w:pPr>
        <w:numPr>
          <w:ilvl w:val="0"/>
          <w:numId w:val="4"/>
        </w:numPr>
        <w:tabs>
          <w:tab w:val="left" w:pos="480"/>
        </w:tabs>
        <w:spacing w:line="317" w:lineRule="exact"/>
        <w:ind w:left="480" w:hanging="400"/>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外貌特征</w:t>
      </w:r>
      <w:r>
        <w:rPr>
          <w:rFonts w:ascii="Arial" w:hAnsi="Arial" w:eastAsia="Arial"/>
          <w:b/>
          <w:sz w:val="24"/>
        </w:rPr>
        <w:t>] + [</w:t>
      </w:r>
      <w:r>
        <w:rPr>
          <w:rFonts w:ascii="Microsoft YaHei" w:hAnsi="Microsoft YaHei" w:eastAsia="Microsoft YaHei"/>
          <w:b/>
          <w:sz w:val="24"/>
        </w:rPr>
        <w:t>动作</w:t>
      </w:r>
      <w:r>
        <w:rPr>
          <w:rFonts w:ascii="Arial" w:hAnsi="Arial" w:eastAsia="Arial"/>
          <w:b/>
          <w:sz w:val="24"/>
        </w:rPr>
        <w:t>/</w:t>
      </w:r>
      <w:r>
        <w:rPr>
          <w:rFonts w:ascii="Microsoft YaHei" w:hAnsi="Microsoft YaHei" w:eastAsia="Microsoft YaHei"/>
          <w:b/>
          <w:sz w:val="24"/>
        </w:rPr>
        <w:t>活动</w:t>
      </w:r>
      <w:r>
        <w:rPr>
          <w:rFonts w:ascii="Arial" w:hAnsi="Arial" w:eastAsia="Arial"/>
          <w:b/>
          <w:sz w:val="24"/>
        </w:rPr>
        <w:t>] + [</w:t>
      </w:r>
      <w:r>
        <w:rPr>
          <w:rFonts w:ascii="Microsoft YaHei" w:hAnsi="Microsoft YaHei" w:eastAsia="Microsoft YaHei"/>
          <w:b/>
          <w:sz w:val="24"/>
        </w:rPr>
        <w:t>文化</w:t>
      </w:r>
      <w:r>
        <w:rPr>
          <w:rFonts w:ascii="Arial" w:hAnsi="Arial" w:eastAsia="Arial"/>
          <w:b/>
          <w:sz w:val="24"/>
        </w:rPr>
        <w:t>/</w:t>
      </w:r>
      <w:r>
        <w:rPr>
          <w:rFonts w:ascii="Microsoft YaHei" w:hAnsi="Microsoft YaHei" w:eastAsia="Microsoft YaHei"/>
          <w:b/>
          <w:sz w:val="24"/>
        </w:rPr>
        <w:t>历史参考</w:t>
      </w:r>
      <w:r>
        <w:rPr>
          <w:rFonts w:ascii="Arial" w:hAnsi="Arial" w:eastAsia="Arial"/>
          <w:b/>
          <w:sz w:val="24"/>
        </w:rPr>
        <w:t>]</w:t>
      </w:r>
      <w:r>
        <w:rPr>
          <w:rFonts w:ascii="Arial" w:hAnsi="Arial" w:eastAsia="Arial"/>
          <w:color w:val="333333"/>
          <w:sz w:val="24"/>
        </w:rPr>
        <w:t>:</w:t>
      </w:r>
    </w:p>
    <w:p>
      <w:pPr>
        <w:spacing w:line="73"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受传统浮世绘艺术启发，古代僧人在雄伟的山脉中冥想。</w:t>
      </w:r>
      <w:r>
        <w:rPr>
          <w:rFonts w:ascii="Arial" w:hAnsi="Arial" w:eastAsia="Arial"/>
          <w:color w:val="333333"/>
          <w:sz w:val="24"/>
        </w:rPr>
        <w:t>”</w:t>
      </w:r>
    </w:p>
    <w:p>
      <w:pPr>
        <w:spacing w:line="58" w:lineRule="exact"/>
        <w:rPr>
          <w:rFonts w:ascii="Arial" w:hAnsi="Arial" w:eastAsia="Arial"/>
          <w:color w:val="333333"/>
          <w:sz w:val="24"/>
        </w:rPr>
      </w:pPr>
    </w:p>
    <w:p>
      <w:pPr>
        <w:numPr>
          <w:ilvl w:val="0"/>
          <w:numId w:val="4"/>
        </w:numPr>
        <w:tabs>
          <w:tab w:val="left" w:pos="480"/>
        </w:tabs>
        <w:spacing w:line="317" w:lineRule="exact"/>
        <w:ind w:left="480" w:hanging="383"/>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运动</w:t>
      </w:r>
      <w:r>
        <w:rPr>
          <w:rFonts w:ascii="Arial" w:hAnsi="Arial" w:eastAsia="Arial"/>
          <w:b/>
          <w:sz w:val="24"/>
        </w:rPr>
        <w:t>/</w:t>
      </w:r>
      <w:r>
        <w:rPr>
          <w:rFonts w:ascii="Microsoft YaHei" w:hAnsi="Microsoft YaHei" w:eastAsia="Microsoft YaHei"/>
          <w:b/>
          <w:sz w:val="24"/>
        </w:rPr>
        <w:t>体力活动</w:t>
      </w:r>
      <w:r>
        <w:rPr>
          <w:rFonts w:ascii="Arial" w:hAnsi="Arial" w:eastAsia="Arial"/>
          <w:b/>
          <w:sz w:val="24"/>
        </w:rPr>
        <w:t>] + [</w:t>
      </w:r>
      <w:r>
        <w:rPr>
          <w:rFonts w:ascii="Microsoft YaHei" w:hAnsi="Microsoft YaHei" w:eastAsia="Microsoft YaHei"/>
          <w:b/>
          <w:sz w:val="24"/>
        </w:rPr>
        <w:t>设置</w:t>
      </w:r>
      <w:r>
        <w:rPr>
          <w:rFonts w:ascii="Arial" w:hAnsi="Arial" w:eastAsia="Arial"/>
          <w:b/>
          <w:sz w:val="24"/>
        </w:rPr>
        <w:t>] + [</w:t>
      </w:r>
      <w:r>
        <w:rPr>
          <w:rFonts w:ascii="Microsoft YaHei" w:hAnsi="Microsoft YaHei" w:eastAsia="Microsoft YaHei"/>
          <w:b/>
          <w:sz w:val="24"/>
        </w:rPr>
        <w:t>时间</w:t>
      </w:r>
      <w:r>
        <w:rPr>
          <w:rFonts w:ascii="Arial" w:hAnsi="Arial" w:eastAsia="Arial"/>
          <w:b/>
          <w:sz w:val="24"/>
        </w:rPr>
        <w:t>/</w:t>
      </w:r>
      <w:r>
        <w:rPr>
          <w:rFonts w:ascii="Microsoft YaHei" w:hAnsi="Microsoft YaHei" w:eastAsia="Microsoft YaHei"/>
          <w:b/>
          <w:sz w:val="24"/>
        </w:rPr>
        <w:t>自然光</w:t>
      </w:r>
      <w:r>
        <w:rPr>
          <w:rFonts w:ascii="Arial" w:hAnsi="Arial" w:eastAsia="Arial"/>
          <w:b/>
          <w:sz w:val="24"/>
        </w:rPr>
        <w:t>]</w:t>
      </w:r>
      <w:r>
        <w:rPr>
          <w:rFonts w:ascii="Microsoft YaHei" w:hAnsi="Microsoft YaHei" w:eastAsia="Microsoft YaHei"/>
          <w:color w:val="333333"/>
          <w:sz w:val="24"/>
        </w:rPr>
        <w:t>：</w:t>
      </w:r>
    </w:p>
    <w:p>
      <w:pPr>
        <w:spacing w:line="81"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黄金时段在僻静的海滩上享受宁静的瑜伽课程。</w:t>
      </w:r>
      <w:r>
        <w:rPr>
          <w:rFonts w:ascii="Arial" w:hAnsi="Arial" w:eastAsia="Arial"/>
          <w:color w:val="333333"/>
          <w:sz w:val="24"/>
        </w:rPr>
        <w:t>”</w:t>
      </w:r>
    </w:p>
    <w:p>
      <w:pPr>
        <w:spacing w:line="65" w:lineRule="exact"/>
        <w:rPr>
          <w:rFonts w:ascii="Arial" w:hAnsi="Arial" w:eastAsia="Arial"/>
          <w:color w:val="333333"/>
          <w:sz w:val="24"/>
        </w:rPr>
      </w:pPr>
    </w:p>
    <w:p>
      <w:pPr>
        <w:numPr>
          <w:ilvl w:val="0"/>
          <w:numId w:val="4"/>
        </w:numPr>
        <w:tabs>
          <w:tab w:val="left" w:pos="480"/>
        </w:tabs>
        <w:spacing w:line="317" w:lineRule="exact"/>
        <w:ind w:left="480" w:hanging="400"/>
        <w:rPr>
          <w:rFonts w:ascii="Arial" w:hAnsi="Arial" w:eastAsia="Arial"/>
          <w:color w:val="333333"/>
          <w:sz w:val="24"/>
        </w:rPr>
      </w:pPr>
      <w:r>
        <w:rPr>
          <w:rFonts w:ascii="Arial" w:hAnsi="Arial" w:eastAsia="Arial"/>
          <w:b/>
          <w:sz w:val="24"/>
        </w:rPr>
        <w:t>[</w:t>
      </w:r>
      <w:r>
        <w:rPr>
          <w:rFonts w:ascii="Microsoft YaHei" w:hAnsi="Microsoft YaHei" w:eastAsia="Microsoft YaHei"/>
          <w:b/>
          <w:sz w:val="24"/>
        </w:rPr>
        <w:t>专业灯光效果</w:t>
      </w:r>
      <w:r>
        <w:rPr>
          <w:rFonts w:ascii="Arial" w:hAnsi="Arial" w:eastAsia="Arial"/>
          <w:b/>
          <w:sz w:val="24"/>
        </w:rPr>
        <w:t>] +[</w:t>
      </w:r>
      <w:r>
        <w:rPr>
          <w:rFonts w:ascii="Microsoft YaHei" w:hAnsi="Microsoft YaHei" w:eastAsia="Microsoft YaHei"/>
          <w:b/>
          <w:sz w:val="24"/>
        </w:rPr>
        <w:t>艺术风格</w:t>
      </w:r>
      <w:r>
        <w:rPr>
          <w:rFonts w:ascii="Arial" w:hAnsi="Arial" w:eastAsia="Arial"/>
          <w:b/>
          <w:sz w:val="24"/>
        </w:rPr>
        <w:t>/</w:t>
      </w:r>
      <w:r>
        <w:rPr>
          <w:rFonts w:ascii="Microsoft YaHei" w:hAnsi="Microsoft YaHei" w:eastAsia="Microsoft YaHei"/>
          <w:b/>
          <w:sz w:val="24"/>
        </w:rPr>
        <w:t>动作</w:t>
      </w:r>
      <w:r>
        <w:rPr>
          <w:rFonts w:ascii="Arial" w:hAnsi="Arial" w:eastAsia="Arial"/>
          <w:b/>
          <w:sz w:val="24"/>
        </w:rPr>
        <w:t>] +[</w:t>
      </w:r>
      <w:r>
        <w:rPr>
          <w:rFonts w:ascii="Microsoft YaHei" w:hAnsi="Microsoft YaHei" w:eastAsia="Microsoft YaHei"/>
          <w:b/>
          <w:sz w:val="24"/>
        </w:rPr>
        <w:t>物体</w:t>
      </w:r>
      <w:r>
        <w:rPr>
          <w:rFonts w:ascii="Arial" w:hAnsi="Arial" w:eastAsia="Arial"/>
          <w:b/>
          <w:sz w:val="24"/>
        </w:rPr>
        <w:t>]</w:t>
      </w:r>
      <w:r>
        <w:rPr>
          <w:rFonts w:ascii="Microsoft YaHei" w:hAnsi="Microsoft YaHei" w:eastAsia="Microsoft YaHei"/>
          <w:color w:val="333333"/>
          <w:sz w:val="24"/>
        </w:rPr>
        <w:t>：</w:t>
      </w:r>
    </w:p>
    <w:p>
      <w:pPr>
        <w:spacing w:line="66"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一幅哥特式阴郁现实主义绘画，描绘的是一座废弃的宅邸，被黄昏的光线照亮。</w:t>
      </w:r>
      <w:r>
        <w:rPr>
          <w:rFonts w:ascii="Arial" w:hAnsi="Arial" w:eastAsia="Arial"/>
          <w:color w:val="333333"/>
          <w:sz w:val="24"/>
        </w:rPr>
        <w:t>”</w:t>
      </w:r>
    </w:p>
    <w:p>
      <w:pPr>
        <w:spacing w:line="317" w:lineRule="exact"/>
        <w:ind w:left="480"/>
        <w:rPr>
          <w:rFonts w:ascii="Arial" w:hAnsi="Arial" w:eastAsia="Arial"/>
          <w:color w:val="333333"/>
          <w:sz w:val="24"/>
        </w:rPr>
        <w:sectPr>
          <w:pgSz w:w="12240" w:h="15840"/>
          <w:pgMar w:top="553" w:right="680" w:bottom="477" w:left="680" w:header="0" w:footer="0" w:gutter="0"/>
          <w:cols w:equalWidth="0" w:num="1">
            <w:col w:w="10880"/>
          </w:cols>
          <w:docGrid w:linePitch="360" w:charSpace="0"/>
        </w:sectPr>
      </w:pPr>
    </w:p>
    <w:p>
      <w:pPr>
        <w:numPr>
          <w:ilvl w:val="1"/>
          <w:numId w:val="5"/>
        </w:numPr>
        <w:tabs>
          <w:tab w:val="left" w:pos="480"/>
        </w:tabs>
        <w:spacing w:line="317" w:lineRule="exact"/>
        <w:ind w:left="480" w:hanging="400"/>
        <w:rPr>
          <w:rFonts w:ascii="Arial" w:hAnsi="Arial" w:eastAsia="Arial"/>
          <w:color w:val="333333"/>
          <w:sz w:val="24"/>
        </w:rPr>
      </w:pPr>
      <w:bookmarkStart w:id="6" w:name="page7"/>
      <w:bookmarkEnd w:id="6"/>
      <w:r>
        <w:rPr>
          <w:rFonts w:ascii="Arial" w:hAnsi="Arial" w:eastAsia="Arial"/>
          <w:b/>
          <w:sz w:val="24"/>
        </w:rPr>
        <w:t>[</w:t>
      </w:r>
      <w:r>
        <w:rPr>
          <w:rFonts w:ascii="Microsoft YaHei" w:hAnsi="Microsoft YaHei" w:eastAsia="Microsoft YaHei"/>
          <w:b/>
          <w:sz w:val="24"/>
        </w:rPr>
        <w:t>动物</w:t>
      </w:r>
      <w:r>
        <w:rPr>
          <w:rFonts w:ascii="Arial" w:hAnsi="Arial" w:eastAsia="Arial"/>
          <w:b/>
          <w:sz w:val="24"/>
        </w:rPr>
        <w:t>/</w:t>
      </w:r>
      <w:r>
        <w:rPr>
          <w:rFonts w:ascii="Microsoft YaHei" w:hAnsi="Microsoft YaHei" w:eastAsia="Microsoft YaHei"/>
          <w:b/>
          <w:sz w:val="24"/>
        </w:rPr>
        <w:t>角色</w:t>
      </w:r>
      <w:r>
        <w:rPr>
          <w:rFonts w:ascii="Arial" w:hAnsi="Arial" w:eastAsia="Arial"/>
          <w:b/>
          <w:sz w:val="24"/>
        </w:rPr>
        <w:t>] + [</w:t>
      </w:r>
      <w:r>
        <w:rPr>
          <w:rFonts w:ascii="Microsoft YaHei" w:hAnsi="Microsoft YaHei" w:eastAsia="Microsoft YaHei"/>
          <w:b/>
          <w:sz w:val="24"/>
        </w:rPr>
        <w:t>情感</w:t>
      </w:r>
      <w:r>
        <w:rPr>
          <w:rFonts w:ascii="Arial" w:hAnsi="Arial" w:eastAsia="Arial"/>
          <w:b/>
          <w:sz w:val="24"/>
        </w:rPr>
        <w:t>/</w:t>
      </w:r>
      <w:r>
        <w:rPr>
          <w:rFonts w:ascii="Microsoft YaHei" w:hAnsi="Microsoft YaHei" w:eastAsia="Microsoft YaHei"/>
          <w:b/>
          <w:sz w:val="24"/>
        </w:rPr>
        <w:t>表情</w:t>
      </w:r>
      <w:r>
        <w:rPr>
          <w:rFonts w:ascii="Arial" w:hAnsi="Arial" w:eastAsia="Arial"/>
          <w:b/>
          <w:sz w:val="24"/>
        </w:rPr>
        <w:t>] + [</w:t>
      </w:r>
      <w:r>
        <w:rPr>
          <w:rFonts w:ascii="Microsoft YaHei" w:hAnsi="Microsoft YaHei" w:eastAsia="Microsoft YaHei"/>
          <w:b/>
          <w:sz w:val="24"/>
        </w:rPr>
        <w:t>非常规角色</w:t>
      </w:r>
      <w:r>
        <w:rPr>
          <w:rFonts w:ascii="Arial" w:hAnsi="Arial" w:eastAsia="Arial"/>
          <w:b/>
          <w:sz w:val="24"/>
        </w:rPr>
        <w:t>/</w:t>
      </w:r>
      <w:r>
        <w:rPr>
          <w:rFonts w:ascii="Microsoft YaHei" w:hAnsi="Microsoft YaHei" w:eastAsia="Microsoft YaHei"/>
          <w:b/>
          <w:sz w:val="24"/>
        </w:rPr>
        <w:t>活动</w:t>
      </w:r>
      <w:r>
        <w:rPr>
          <w:rFonts w:ascii="Arial" w:hAnsi="Arial" w:eastAsia="Arial"/>
          <w:b/>
          <w:sz w:val="24"/>
        </w:rPr>
        <w:t>]</w:t>
      </w:r>
      <w:r>
        <w:rPr>
          <w:rFonts w:ascii="Arial" w:hAnsi="Arial" w:eastAsia="Arial"/>
          <w:color w:val="333333"/>
          <w:sz w:val="24"/>
        </w:rPr>
        <w:t>:</w:t>
      </w:r>
    </w:p>
    <w:p>
      <w:pPr>
        <w:spacing w:line="81" w:lineRule="exact"/>
        <w:rPr>
          <w:rFonts w:ascii="Arial" w:hAnsi="Arial" w:eastAsia="Arial"/>
          <w:color w:val="333333"/>
          <w:sz w:val="24"/>
        </w:rPr>
      </w:pPr>
    </w:p>
    <w:p>
      <w:pPr>
        <w:spacing w:line="317" w:lineRule="exact"/>
        <w:ind w:left="480"/>
        <w:rPr>
          <w:rFonts w:ascii="Arial" w:hAnsi="Arial" w:eastAsia="Arial"/>
          <w:color w:val="333333"/>
          <w:sz w:val="24"/>
        </w:rPr>
      </w:pPr>
      <w:r>
        <w:rPr>
          <w:rFonts w:ascii="Arial" w:hAnsi="Arial" w:eastAsia="Arial"/>
          <w:color w:val="333333"/>
          <w:sz w:val="24"/>
        </w:rPr>
        <w:t>“</w:t>
      </w:r>
      <w:r>
        <w:rPr>
          <w:rFonts w:ascii="Microsoft YaHei" w:hAnsi="Microsoft YaHei" w:eastAsia="Microsoft YaHei"/>
          <w:color w:val="333333"/>
          <w:sz w:val="24"/>
        </w:rPr>
        <w:t>一只富有冒险精神的猫，好奇而坚定，开始执行太空任务。</w:t>
      </w:r>
      <w:r>
        <w:rPr>
          <w:rFonts w:ascii="Arial" w:hAnsi="Arial" w:eastAsia="Arial"/>
          <w:color w:val="333333"/>
          <w:sz w:val="24"/>
        </w:rPr>
        <w:t>”</w:t>
      </w:r>
    </w:p>
    <w:p>
      <w:pPr>
        <w:spacing w:line="200" w:lineRule="exact"/>
        <w:rPr>
          <w:rFonts w:ascii="Arial" w:hAnsi="Arial" w:eastAsia="Arial"/>
          <w:color w:val="333333"/>
          <w:sz w:val="24"/>
        </w:rPr>
      </w:pPr>
    </w:p>
    <w:p>
      <w:pPr>
        <w:spacing w:line="200" w:lineRule="exact"/>
        <w:rPr>
          <w:rFonts w:ascii="Arial" w:hAnsi="Arial" w:eastAsia="Arial"/>
          <w:color w:val="333333"/>
          <w:sz w:val="24"/>
        </w:rPr>
      </w:pPr>
    </w:p>
    <w:p>
      <w:pPr>
        <w:spacing w:line="200" w:lineRule="exact"/>
        <w:rPr>
          <w:rFonts w:ascii="Arial" w:hAnsi="Arial" w:eastAsia="Arial"/>
          <w:color w:val="333333"/>
          <w:sz w:val="24"/>
        </w:rPr>
      </w:pPr>
    </w:p>
    <w:p>
      <w:pPr>
        <w:spacing w:line="396" w:lineRule="exact"/>
        <w:rPr>
          <w:rFonts w:ascii="Arial" w:hAnsi="Arial" w:eastAsia="Arial"/>
          <w:color w:val="333333"/>
          <w:sz w:val="24"/>
        </w:rPr>
      </w:pPr>
    </w:p>
    <w:p>
      <w:pPr>
        <w:numPr>
          <w:ilvl w:val="0"/>
          <w:numId w:val="6"/>
        </w:numPr>
        <w:tabs>
          <w:tab w:val="left" w:pos="460"/>
        </w:tabs>
        <w:spacing w:line="555" w:lineRule="exact"/>
        <w:ind w:left="460" w:hanging="460"/>
        <w:rPr>
          <w:rFonts w:ascii="Arial" w:hAnsi="Arial" w:eastAsia="Arial"/>
          <w:b/>
          <w:sz w:val="42"/>
        </w:rPr>
      </w:pPr>
      <w:r>
        <w:rPr>
          <w:rFonts w:ascii="Arial" w:hAnsi="Arial" w:eastAsia="Arial"/>
          <w:b/>
          <w:sz w:val="42"/>
        </w:rPr>
        <w:t>Artistic Styles and Movements |</w:t>
      </w:r>
      <w:r>
        <w:rPr>
          <w:rFonts w:ascii="Microsoft YaHei" w:hAnsi="Microsoft YaHei" w:eastAsia="Microsoft YaHei"/>
          <w:b/>
          <w:sz w:val="42"/>
        </w:rPr>
        <w:t xml:space="preserve"> 艺术风格和潮流</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1.1 Art Movements and Styles |</w:t>
      </w:r>
      <w:r>
        <w:rPr>
          <w:rFonts w:ascii="Microsoft YaHei" w:hAnsi="Microsoft YaHei" w:eastAsia="Microsoft YaHei"/>
          <w:b/>
          <w:sz w:val="36"/>
        </w:rPr>
        <w:t xml:space="preserve"> 艺术运动和风格</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40"/>
        <w:gridCol w:w="4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9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20"/>
              <w:rPr>
                <w:rFonts w:ascii="Arial" w:hAnsi="Arial" w:eastAsia="Arial"/>
                <w:b/>
                <w:sz w:val="24"/>
              </w:rPr>
            </w:pPr>
            <w:r>
              <w:rPr>
                <w:rFonts w:ascii="Arial" w:hAnsi="Arial" w:eastAsia="Arial"/>
                <w:b/>
                <w:sz w:val="24"/>
              </w:rPr>
              <w:t>English Term</w:t>
            </w:r>
          </w:p>
        </w:tc>
        <w:tc>
          <w:tcPr>
            <w:tcW w:w="4960" w:type="dxa"/>
            <w:tcBorders>
              <w:top w:val="single" w:color="D6D6D6" w:sz="8" w:space="0"/>
              <w:right w:val="single" w:color="D6D6D6" w:sz="8" w:space="0"/>
            </w:tcBorders>
            <w:shd w:val="clear" w:color="auto" w:fill="auto"/>
            <w:noWrap w:val="0"/>
            <w:vAlign w:val="bottom"/>
          </w:tcPr>
          <w:p>
            <w:pPr>
              <w:spacing w:line="0" w:lineRule="atLeast"/>
              <w:ind w:left="16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Surrealism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超现实主义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Suprematism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Post-Impressionism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后印象派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Hyperrealism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超现实主义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抽象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Gothic gloomy realism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哥特阴郁现实主义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Ashcan School</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灰盒派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Neoclassical</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新古典主义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Fauvism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野兽派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Romanticism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浪漫主义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Tonalism</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色调主义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9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Field painting</w:t>
            </w:r>
          </w:p>
        </w:tc>
        <w:tc>
          <w:tcPr>
            <w:tcW w:w="49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色域绘画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9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1.2 Design Styles and Techniques |</w:t>
      </w:r>
      <w:r>
        <w:rPr>
          <w:rFonts w:ascii="Microsoft YaHei" w:hAnsi="Microsoft YaHei" w:eastAsia="Microsoft YaHei"/>
          <w:b/>
          <w:sz w:val="36"/>
        </w:rPr>
        <w:t xml:space="preserve"> 设计风格和技巧</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20"/>
        <w:gridCol w:w="4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00"/>
              <w:rPr>
                <w:rFonts w:ascii="Arial" w:hAnsi="Arial" w:eastAsia="Arial"/>
                <w:b/>
                <w:sz w:val="24"/>
              </w:rPr>
            </w:pPr>
            <w:r>
              <w:rPr>
                <w:rFonts w:ascii="Arial" w:hAnsi="Arial" w:eastAsia="Arial"/>
                <w:b/>
                <w:sz w:val="24"/>
              </w:rPr>
              <w:t>English Term</w:t>
            </w:r>
          </w:p>
        </w:tc>
        <w:tc>
          <w:tcPr>
            <w:tcW w:w="4580" w:type="dxa"/>
            <w:tcBorders>
              <w:top w:val="single" w:color="D6D6D6" w:sz="8" w:space="0"/>
              <w:right w:val="single" w:color="D6D6D6" w:sz="8" w:space="0"/>
            </w:tcBorders>
            <w:shd w:val="clear" w:color="auto" w:fill="auto"/>
            <w:noWrap w:val="0"/>
            <w:vAlign w:val="bottom"/>
          </w:tcPr>
          <w:p>
            <w:pPr>
              <w:spacing w:line="0" w:lineRule="atLeast"/>
              <w:ind w:left="15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Photoreal</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照片般逼真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Hollywood-style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好莱坞风格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53" w:right="660" w:bottom="36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20"/>
        <w:gridCol w:w="4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00"/>
              <w:rPr>
                <w:rFonts w:ascii="Arial" w:hAnsi="Arial" w:eastAsia="Arial"/>
                <w:b/>
                <w:sz w:val="24"/>
              </w:rPr>
            </w:pPr>
            <w:bookmarkStart w:id="7" w:name="page8"/>
            <w:bookmarkEnd w:id="7"/>
            <w:r>
              <w:rPr>
                <w:rFonts w:ascii="Arial" w:hAnsi="Arial" w:eastAsia="Arial"/>
                <w:b/>
                <w:sz w:val="24"/>
              </w:rPr>
              <w:t>English Term</w:t>
            </w:r>
          </w:p>
        </w:tc>
        <w:tc>
          <w:tcPr>
            <w:tcW w:w="4580" w:type="dxa"/>
            <w:tcBorders>
              <w:top w:val="single" w:color="D6D6D6" w:sz="8" w:space="0"/>
              <w:right w:val="single" w:color="D6D6D6" w:sz="8" w:space="0"/>
            </w:tcBorders>
            <w:shd w:val="clear" w:color="auto" w:fill="auto"/>
            <w:noWrap w:val="0"/>
            <w:vAlign w:val="bottom"/>
          </w:tcPr>
          <w:p>
            <w:pPr>
              <w:spacing w:line="0" w:lineRule="atLeast"/>
              <w:ind w:left="15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Game-style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游戏风格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Cinematic</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电影化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Cinematography 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电影摄影风格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Miniature movie 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微缩电影风格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Disney-style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迪士尼风格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Flat design</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扁平化设计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Material Design</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材料设计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Modern-style</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现代风格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Immersive design</w:t>
            </w:r>
          </w:p>
        </w:tc>
        <w:tc>
          <w:tcPr>
            <w:tcW w:w="45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沉浸式设计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1.3 Chinese Art Styles |</w:t>
      </w:r>
      <w:r>
        <w:rPr>
          <w:rFonts w:ascii="Microsoft YaHei" w:hAnsi="Microsoft YaHei" w:eastAsia="Microsoft YaHei"/>
          <w:b/>
          <w:sz w:val="36"/>
        </w:rPr>
        <w:t xml:space="preserve"> 中国艺术风格</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20"/>
        <w:gridCol w:w="4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60"/>
              <w:rPr>
                <w:rFonts w:ascii="Arial" w:hAnsi="Arial" w:eastAsia="Arial"/>
                <w:b/>
                <w:sz w:val="24"/>
              </w:rPr>
            </w:pPr>
            <w:r>
              <w:rPr>
                <w:rFonts w:ascii="Arial" w:hAnsi="Arial" w:eastAsia="Arial"/>
                <w:b/>
                <w:sz w:val="24"/>
              </w:rPr>
              <w:t>English Term</w:t>
            </w:r>
          </w:p>
        </w:tc>
        <w:tc>
          <w:tcPr>
            <w:tcW w:w="428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Ink and Wash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Gongbi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工笔画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Bird-and-Flower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花鸟画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Figure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人物画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Landscape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山水画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Court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宫廷画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Buddhist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佛教绘画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Literati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文人画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Folk Painting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民间绘画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Dunhuang Murals</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敦煌壁画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Mogao Caves Murals</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莫高窟壁画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Yongle Palace Murals</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永乐宫壁画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20"/>
        <w:gridCol w:w="4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60"/>
              <w:rPr>
                <w:rFonts w:ascii="Arial" w:hAnsi="Arial" w:eastAsia="Arial"/>
                <w:b/>
                <w:sz w:val="24"/>
              </w:rPr>
            </w:pPr>
            <w:bookmarkStart w:id="8" w:name="page9"/>
            <w:bookmarkEnd w:id="8"/>
            <w:r>
              <w:rPr>
                <w:rFonts w:ascii="Arial" w:hAnsi="Arial" w:eastAsia="Arial"/>
                <w:b/>
                <w:sz w:val="24"/>
              </w:rPr>
              <w:t>English Term</w:t>
            </w:r>
          </w:p>
        </w:tc>
        <w:tc>
          <w:tcPr>
            <w:tcW w:w="428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Fahai Temple Murals</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法海寺壁画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 Kaizhi</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顾恺之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Wu Daozi</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吴道子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Wang Wei</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王维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 Sixun</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李思训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Guo Xi</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郭熙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Fan Kuan</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范宽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Zhao Mengfu</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赵孟頫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The Four Wangs</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四王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Calligraphy</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书法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Seal Carving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篆刻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Porcelain</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瓷器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Jade Carving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玉雕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Lacquerware</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Cloisonné</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景泰蓝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Woodblock Printing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木刻版画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Paper Cutting</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剪纸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Embroidery</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刺绣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Tapestry (Kesi)</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缂丝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Puppetry</w:t>
            </w:r>
          </w:p>
        </w:tc>
        <w:tc>
          <w:tcPr>
            <w:tcW w:w="42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皮影戏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1.4 European Art Styles |</w:t>
      </w:r>
      <w:r>
        <w:rPr>
          <w:rFonts w:ascii="Microsoft YaHei" w:hAnsi="Microsoft YaHei" w:eastAsia="Microsoft YaHei"/>
          <w:b/>
          <w:sz w:val="36"/>
        </w:rPr>
        <w:t xml:space="preserve"> 欧洲艺术风格</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40"/>
        <w:gridCol w:w="5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20"/>
              <w:rPr>
                <w:rFonts w:ascii="Arial" w:hAnsi="Arial" w:eastAsia="Arial"/>
                <w:b/>
                <w:sz w:val="24"/>
              </w:rPr>
            </w:pPr>
            <w:r>
              <w:rPr>
                <w:rFonts w:ascii="Arial" w:hAnsi="Arial" w:eastAsia="Arial"/>
                <w:b/>
                <w:sz w:val="24"/>
              </w:rPr>
              <w:t>English Term</w:t>
            </w:r>
          </w:p>
        </w:tc>
        <w:tc>
          <w:tcPr>
            <w:tcW w:w="5160" w:type="dxa"/>
            <w:tcBorders>
              <w:top w:val="single" w:color="D6D6D6" w:sz="8" w:space="0"/>
              <w:right w:val="single" w:color="D6D6D6" w:sz="8" w:space="0"/>
            </w:tcBorders>
            <w:shd w:val="clear" w:color="auto" w:fill="auto"/>
            <w:noWrap w:val="0"/>
            <w:vAlign w:val="bottom"/>
          </w:tcPr>
          <w:p>
            <w:pPr>
              <w:spacing w:line="0" w:lineRule="atLeast"/>
              <w:ind w:left="17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Renaissance Art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文艺复兴艺术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40"/>
        <w:gridCol w:w="5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20"/>
              <w:rPr>
                <w:rFonts w:ascii="Arial" w:hAnsi="Arial" w:eastAsia="Arial"/>
                <w:b/>
                <w:sz w:val="24"/>
              </w:rPr>
            </w:pPr>
            <w:bookmarkStart w:id="9" w:name="page10"/>
            <w:bookmarkEnd w:id="9"/>
            <w:r>
              <w:rPr>
                <w:rFonts w:ascii="Arial" w:hAnsi="Arial" w:eastAsia="Arial"/>
                <w:b/>
                <w:sz w:val="24"/>
              </w:rPr>
              <w:t>English Term</w:t>
            </w:r>
          </w:p>
        </w:tc>
        <w:tc>
          <w:tcPr>
            <w:tcW w:w="5160" w:type="dxa"/>
            <w:tcBorders>
              <w:top w:val="single" w:color="D6D6D6" w:sz="8" w:space="0"/>
              <w:right w:val="single" w:color="D6D6D6" w:sz="8" w:space="0"/>
            </w:tcBorders>
            <w:shd w:val="clear" w:color="auto" w:fill="auto"/>
            <w:noWrap w:val="0"/>
            <w:vAlign w:val="bottom"/>
          </w:tcPr>
          <w:p>
            <w:pPr>
              <w:spacing w:line="0" w:lineRule="atLeast"/>
              <w:ind w:left="17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Baroque Art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巴洛克艺术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Rococo Art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洛可可艺术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Neoclassicism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新古典主义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Romanticism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浪漫主义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Impressionism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印象主义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Post-Impressionism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后印象主义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Expressionism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表现主义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Cubism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立体主义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未来主义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Dada</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达达主义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Surrealism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超现实主义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 Expressionism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抽象表现主义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Pop Art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波普艺术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Minimalism</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极简主义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Conceptual Art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概念主义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Emiliano Ponzi Style</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埃米利亚诺</w:t>
            </w:r>
            <w:r>
              <w:rPr>
                <w:rFonts w:ascii="Arial" w:hAnsi="Arial" w:eastAsia="Arial"/>
                <w:color w:val="333333"/>
                <w:sz w:val="24"/>
              </w:rPr>
              <w:t>·</w:t>
            </w:r>
            <w:r>
              <w:rPr>
                <w:rFonts w:ascii="Microsoft YaHei" w:hAnsi="Microsoft YaHei" w:eastAsia="Microsoft YaHei"/>
                <w:color w:val="333333"/>
                <w:sz w:val="24"/>
              </w:rPr>
              <w:t>庞齐风格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Eric Carle</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埃里克</w:t>
            </w:r>
            <w:r>
              <w:rPr>
                <w:rFonts w:ascii="Arial" w:hAnsi="Arial" w:eastAsia="Arial"/>
                <w:color w:val="333333"/>
                <w:sz w:val="24"/>
              </w:rPr>
              <w:t>·</w:t>
            </w:r>
            <w:r>
              <w:rPr>
                <w:rFonts w:ascii="Microsoft YaHei" w:hAnsi="Microsoft YaHei" w:eastAsia="Microsoft YaHei"/>
                <w:color w:val="333333"/>
                <w:sz w:val="24"/>
              </w:rPr>
              <w:t>卡尔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Herge</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埃尔热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Jon Klassen</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乔恩</w:t>
            </w:r>
            <w:r>
              <w:rPr>
                <w:rFonts w:ascii="Arial" w:hAnsi="Arial" w:eastAsia="Arial"/>
                <w:color w:val="333333"/>
                <w:sz w:val="24"/>
              </w:rPr>
              <w:t>·</w:t>
            </w:r>
            <w:r>
              <w:rPr>
                <w:rFonts w:ascii="Microsoft YaHei" w:hAnsi="Microsoft YaHei" w:eastAsia="Microsoft YaHei"/>
                <w:color w:val="333333"/>
                <w:sz w:val="24"/>
              </w:rPr>
              <w:t>克拉森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Claude Monet</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克劳德</w:t>
            </w:r>
            <w:r>
              <w:rPr>
                <w:rFonts w:ascii="Arial" w:hAnsi="Arial" w:eastAsia="Arial"/>
                <w:color w:val="333333"/>
                <w:sz w:val="24"/>
              </w:rPr>
              <w:t>·</w:t>
            </w:r>
            <w:r>
              <w:rPr>
                <w:rFonts w:ascii="Microsoft YaHei" w:hAnsi="Microsoft YaHei" w:eastAsia="Microsoft YaHei"/>
                <w:color w:val="333333"/>
                <w:sz w:val="24"/>
              </w:rPr>
              <w:t>莫奈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1.5 Japan Art Styles |</w:t>
      </w:r>
      <w:r>
        <w:rPr>
          <w:rFonts w:ascii="Microsoft YaHei" w:hAnsi="Microsoft YaHei" w:eastAsia="Microsoft YaHei"/>
          <w:b/>
          <w:sz w:val="36"/>
        </w:rPr>
        <w:t xml:space="preserve"> 日本艺术风格</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Nihonga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日本画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10" w:name="page11"/>
            <w:bookmarkEnd w:id="10"/>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Ukiyo-e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浮世絵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Sumi-e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Ceramics</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陶器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Calligraphy</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書道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Sculpture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彫刻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Architecture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建築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Garden Design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庭園設計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Ikebana</w:t>
            </w:r>
          </w:p>
        </w:tc>
        <w:tc>
          <w:tcPr>
            <w:tcW w:w="4300" w:type="dxa"/>
            <w:tcBorders>
              <w:right w:val="single" w:color="D6D6D6" w:sz="8" w:space="0"/>
            </w:tcBorders>
            <w:shd w:val="clear" w:color="auto" w:fill="auto"/>
            <w:noWrap w:val="0"/>
            <w:vAlign w:val="bottom"/>
          </w:tcPr>
          <w:p>
            <w:pPr>
              <w:spacing w:line="385" w:lineRule="exact"/>
              <w:ind w:left="180"/>
              <w:rPr>
                <w:rFonts w:ascii="Microsoft YaHei" w:hAnsi="Microsoft YaHei" w:eastAsia="Microsoft YaHei"/>
                <w:color w:val="333333"/>
                <w:sz w:val="24"/>
              </w:rPr>
            </w:pPr>
            <w:r>
              <w:rPr>
                <w:rFonts w:ascii="Microsoft YaHei" w:hAnsi="Microsoft YaHei" w:eastAsia="Microsoft YaHei"/>
                <w:color w:val="333333"/>
                <w:sz w:val="24"/>
              </w:rPr>
              <w:t>生</w:t>
            </w:r>
            <w:r>
              <w:rPr>
                <w:rFonts w:ascii="Yu Gothic" w:hAnsi="Yu Gothic" w:eastAsia="Yu Gothic"/>
                <w:color w:val="333333"/>
                <w:sz w:val="24"/>
              </w:rPr>
              <w:t>け</w:t>
            </w:r>
            <w:r>
              <w:rPr>
                <w:rFonts w:ascii="Microsoft YaHei" w:hAnsi="Microsoft YaHei" w:eastAsia="Microsoft YaHei"/>
                <w:color w:val="333333"/>
                <w:sz w:val="24"/>
              </w:rPr>
              <w:t>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 Ceremony</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茶道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Bonsai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盆景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Origami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折纸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Kimono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和服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Kabuki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歌舞伎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Noh</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Rakugo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落語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Haiku</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俳句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Tanka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短歌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Woodblock printing</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木版画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Lacquerware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Metalwork</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金属加工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Textiles</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纺织品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Jōmon pottery</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绳文陶器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Yayoi pottery</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弥生陶器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Kofun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古坟时代艺术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11" w:name="page12"/>
            <w:bookmarkEnd w:id="11"/>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Asuka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飞鸟时代艺术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Nara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奈良时代艺术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Heian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平安时代艺术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Kamakura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镰仓时代艺术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Muromachi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室町时代艺术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Azuchi-Momoyama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安土桃山时代艺术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Edo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江户时代艺术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Meiji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明治时代艺术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Taisho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大正时代艺术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Showa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昭和时代艺术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Heisei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平成时代艺术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Reiwa period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令和时代艺术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Manga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漫画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Anime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Cel Animation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赛璐璐动画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Shōnen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少年漫画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Shōjo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少女漫画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Kawaii Art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可爱艺术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Chibi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Arial" w:hAnsi="Arial" w:eastAsia="Arial"/>
                <w:color w:val="333333"/>
                <w:sz w:val="24"/>
              </w:rPr>
              <w:t>Q</w:t>
            </w:r>
            <w:r>
              <w:rPr>
                <w:rFonts w:ascii="Microsoft YaHei" w:hAnsi="Microsoft YaHei" w:eastAsia="Microsoft YaHei"/>
                <w:color w:val="333333"/>
                <w:sz w:val="24"/>
              </w:rPr>
              <w:t xml:space="preserve"> 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Super Deformed (SD)</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超级变形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Superfat</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超扁平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Makoto Shinkai's Style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新海诚风格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81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12" w:name="page13"/>
      <w:bookmarkEnd w:id="12"/>
      <w:r>
        <w:rPr>
          <w:rFonts w:ascii="Arial" w:hAnsi="Arial" w:eastAsia="Arial"/>
          <w:b/>
          <w:sz w:val="36"/>
        </w:rPr>
        <w:t>1.6 Modern Art Styles |</w:t>
      </w:r>
      <w:r>
        <w:rPr>
          <w:rFonts w:ascii="Microsoft YaHei" w:hAnsi="Microsoft YaHei" w:eastAsia="Microsoft YaHei"/>
          <w:b/>
          <w:sz w:val="36"/>
        </w:rPr>
        <w:t xml:space="preserve"> 现代艺术风格</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00"/>
        <w:gridCol w:w="4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00"/>
              <w:rPr>
                <w:rFonts w:ascii="Arial" w:hAnsi="Arial" w:eastAsia="Arial"/>
                <w:b/>
                <w:sz w:val="24"/>
              </w:rPr>
            </w:pPr>
            <w:r>
              <w:rPr>
                <w:rFonts w:ascii="Arial" w:hAnsi="Arial" w:eastAsia="Arial"/>
                <w:b/>
                <w:sz w:val="24"/>
              </w:rPr>
              <w:t>English Term</w:t>
            </w:r>
          </w:p>
        </w:tc>
        <w:tc>
          <w:tcPr>
            <w:tcW w:w="4400" w:type="dxa"/>
            <w:tcBorders>
              <w:top w:val="single" w:color="D6D6D6" w:sz="8" w:space="0"/>
              <w:right w:val="single" w:color="D6D6D6" w:sz="8" w:space="0"/>
            </w:tcBorders>
            <w:shd w:val="clear" w:color="auto" w:fill="auto"/>
            <w:noWrap w:val="0"/>
            <w:vAlign w:val="bottom"/>
          </w:tcPr>
          <w:p>
            <w:pPr>
              <w:spacing w:line="0" w:lineRule="atLeast"/>
              <w:ind w:left="14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Impressionism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印象主义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Post-Impressionism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后印象主义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Expressionism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表现主义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Cubism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立体主义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未来主义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Dada</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达达主义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Surrealism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超现实主义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 Expressionism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抽象表现主义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Pop Art</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波普艺术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Minimalism</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Conceptual Art</w:t>
            </w:r>
          </w:p>
        </w:tc>
        <w:tc>
          <w:tcPr>
            <w:tcW w:w="44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概念主义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1.7 Contemporary Art Styles |</w:t>
      </w:r>
      <w:r>
        <w:rPr>
          <w:rFonts w:ascii="Microsoft YaHei" w:hAnsi="Microsoft YaHei" w:eastAsia="Microsoft YaHei"/>
          <w:b/>
          <w:sz w:val="36"/>
        </w:rPr>
        <w:t xml:space="preserve"> 当代艺术风格</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40"/>
        <w:gridCol w:w="5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20"/>
              <w:rPr>
                <w:rFonts w:ascii="Arial" w:hAnsi="Arial" w:eastAsia="Arial"/>
                <w:b/>
                <w:sz w:val="24"/>
              </w:rPr>
            </w:pPr>
            <w:r>
              <w:rPr>
                <w:rFonts w:ascii="Arial" w:hAnsi="Arial" w:eastAsia="Arial"/>
                <w:b/>
                <w:sz w:val="24"/>
              </w:rPr>
              <w:t>English Term</w:t>
            </w:r>
          </w:p>
        </w:tc>
        <w:tc>
          <w:tcPr>
            <w:tcW w:w="5160" w:type="dxa"/>
            <w:tcBorders>
              <w:top w:val="single" w:color="D6D6D6" w:sz="8" w:space="0"/>
              <w:right w:val="single" w:color="D6D6D6" w:sz="8" w:space="0"/>
            </w:tcBorders>
            <w:shd w:val="clear" w:color="auto" w:fill="auto"/>
            <w:noWrap w:val="0"/>
            <w:vAlign w:val="bottom"/>
          </w:tcPr>
          <w:p>
            <w:pPr>
              <w:spacing w:line="0" w:lineRule="atLeast"/>
              <w:ind w:left="17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Installation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装置艺术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Performance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行为艺术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Video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录像艺术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Digital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数字艺术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Street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街头艺术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Graffti</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涂鸦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Appropriation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挪用艺术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Postmodern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后现代艺术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Global Art</w:t>
            </w:r>
          </w:p>
        </w:tc>
        <w:tc>
          <w:tcPr>
            <w:tcW w:w="5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全球艺术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24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13" w:name="page14"/>
      <w:bookmarkEnd w:id="13"/>
      <w:r>
        <w:rPr>
          <w:rFonts w:ascii="Arial" w:hAnsi="Arial" w:eastAsia="Arial"/>
          <w:b/>
          <w:sz w:val="36"/>
        </w:rPr>
        <w:t>1.8 Miscellaneous Concepts and Innovations |</w:t>
      </w:r>
      <w:r>
        <w:rPr>
          <w:rFonts w:ascii="Microsoft YaHei" w:hAnsi="Microsoft YaHei" w:eastAsia="Microsoft YaHei"/>
          <w:b/>
          <w:sz w:val="36"/>
        </w:rPr>
        <w:t xml:space="preserve"> 其他概念和创新</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20"/>
        <w:gridCol w:w="4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60"/>
              <w:rPr>
                <w:rFonts w:ascii="Arial" w:hAnsi="Arial" w:eastAsia="Arial"/>
                <w:b/>
                <w:sz w:val="24"/>
              </w:rPr>
            </w:pPr>
            <w:r>
              <w:rPr>
                <w:rFonts w:ascii="Arial" w:hAnsi="Arial" w:eastAsia="Arial"/>
                <w:b/>
                <w:sz w:val="24"/>
              </w:rPr>
              <w:t>English Term</w:t>
            </w:r>
          </w:p>
        </w:tc>
        <w:tc>
          <w:tcPr>
            <w:tcW w:w="4480" w:type="dxa"/>
            <w:tcBorders>
              <w:top w:val="single" w:color="D6D6D6" w:sz="8" w:space="0"/>
              <w:right w:val="single" w:color="D6D6D6" w:sz="8" w:space="0"/>
            </w:tcBorders>
            <w:shd w:val="clear" w:color="auto" w:fill="auto"/>
            <w:noWrap w:val="0"/>
            <w:vAlign w:val="bottom"/>
          </w:tcPr>
          <w:p>
            <w:pPr>
              <w:spacing w:line="0" w:lineRule="atLeast"/>
              <w:ind w:left="14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Magic realism</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魔幻现实主义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National Geographic</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国家地理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 plein air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户外写生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Architectural sketching</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建筑草图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Subsurface scattering</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次表面散射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Black and white</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黑白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Fashion</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时尚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Eco-friendly-style</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环保风格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Social realism</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社会现实主义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Skeuomorphism</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拟物化设计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Brutalist</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残酷主义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Constructivist</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结构主义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Weapon design</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武器设计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 art</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概念艺术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2. Lighting and Atmosphere |</w:t>
      </w:r>
      <w:r>
        <w:rPr>
          <w:rFonts w:ascii="Microsoft YaHei" w:hAnsi="Microsoft YaHei" w:eastAsia="Microsoft YaHei"/>
          <w:b/>
          <w:sz w:val="42"/>
        </w:rPr>
        <w:t xml:space="preserve"> 光影和氛围</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2.1 Natural Light |</w:t>
      </w:r>
      <w:r>
        <w:rPr>
          <w:rFonts w:ascii="Microsoft YaHei" w:hAnsi="Microsoft YaHei" w:eastAsia="Microsoft YaHei"/>
          <w:b/>
          <w:sz w:val="36"/>
        </w:rPr>
        <w:t xml:space="preserve"> 自然光</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80"/>
        <w:gridCol w:w="5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40"/>
              <w:rPr>
                <w:rFonts w:ascii="Arial" w:hAnsi="Arial" w:eastAsia="Arial"/>
                <w:b/>
                <w:sz w:val="24"/>
              </w:rPr>
            </w:pPr>
            <w:r>
              <w:rPr>
                <w:rFonts w:ascii="Arial" w:hAnsi="Arial" w:eastAsia="Arial"/>
                <w:b/>
                <w:sz w:val="24"/>
              </w:rPr>
              <w:t>English Term</w:t>
            </w:r>
          </w:p>
        </w:tc>
        <w:tc>
          <w:tcPr>
            <w:tcW w:w="5120" w:type="dxa"/>
            <w:tcBorders>
              <w:top w:val="single" w:color="D6D6D6" w:sz="8" w:space="0"/>
              <w:right w:val="single" w:color="D6D6D6" w:sz="8" w:space="0"/>
            </w:tcBorders>
            <w:shd w:val="clear" w:color="auto" w:fill="auto"/>
            <w:noWrap w:val="0"/>
            <w:vAlign w:val="bottom"/>
          </w:tcPr>
          <w:p>
            <w:pPr>
              <w:spacing w:line="0" w:lineRule="atLeast"/>
              <w:ind w:left="17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Direct Sunlight</w:t>
            </w:r>
          </w:p>
        </w:tc>
        <w:tc>
          <w:tcPr>
            <w:tcW w:w="51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直射阳光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 Hour Light</w:t>
            </w:r>
          </w:p>
        </w:tc>
        <w:tc>
          <w:tcPr>
            <w:tcW w:w="51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金色时光的光线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Moonlight</w:t>
            </w:r>
          </w:p>
        </w:tc>
        <w:tc>
          <w:tcPr>
            <w:tcW w:w="51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月光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33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80"/>
        <w:gridCol w:w="5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40"/>
              <w:rPr>
                <w:rFonts w:ascii="Arial" w:hAnsi="Arial" w:eastAsia="Arial"/>
                <w:b/>
                <w:sz w:val="24"/>
              </w:rPr>
            </w:pPr>
            <w:bookmarkStart w:id="14" w:name="page15"/>
            <w:bookmarkEnd w:id="14"/>
            <w:r>
              <w:rPr>
                <w:rFonts w:ascii="Arial" w:hAnsi="Arial" w:eastAsia="Arial"/>
                <w:b/>
                <w:sz w:val="24"/>
              </w:rPr>
              <w:t>English Term</w:t>
            </w:r>
          </w:p>
        </w:tc>
        <w:tc>
          <w:tcPr>
            <w:tcW w:w="5120" w:type="dxa"/>
            <w:tcBorders>
              <w:top w:val="single" w:color="D6D6D6" w:sz="8" w:space="0"/>
              <w:right w:val="single" w:color="D6D6D6" w:sz="8" w:space="0"/>
            </w:tcBorders>
            <w:shd w:val="clear" w:color="auto" w:fill="auto"/>
            <w:noWrap w:val="0"/>
            <w:vAlign w:val="bottom"/>
          </w:tcPr>
          <w:p>
            <w:pPr>
              <w:spacing w:line="0" w:lineRule="atLeast"/>
              <w:ind w:left="17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Sun Light</w:t>
            </w:r>
          </w:p>
        </w:tc>
        <w:tc>
          <w:tcPr>
            <w:tcW w:w="51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阳光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2.2 Artifcial Light |</w:t>
      </w:r>
      <w:r>
        <w:rPr>
          <w:rFonts w:ascii="Microsoft YaHei" w:hAnsi="Microsoft YaHei" w:eastAsia="Microsoft YaHei"/>
          <w:b/>
          <w:sz w:val="36"/>
        </w:rPr>
        <w:t xml:space="preserve"> 人造光</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880"/>
        <w:gridCol w:w="5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8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80"/>
              <w:rPr>
                <w:rFonts w:ascii="Arial" w:hAnsi="Arial" w:eastAsia="Arial"/>
                <w:b/>
                <w:sz w:val="24"/>
              </w:rPr>
            </w:pPr>
            <w:r>
              <w:rPr>
                <w:rFonts w:ascii="Arial" w:hAnsi="Arial" w:eastAsia="Arial"/>
                <w:b/>
                <w:sz w:val="24"/>
              </w:rPr>
              <w:t>English Term</w:t>
            </w:r>
          </w:p>
        </w:tc>
        <w:tc>
          <w:tcPr>
            <w:tcW w:w="5020" w:type="dxa"/>
            <w:tcBorders>
              <w:top w:val="single" w:color="D6D6D6" w:sz="8" w:space="0"/>
              <w:right w:val="single" w:color="D6D6D6" w:sz="8" w:space="0"/>
            </w:tcBorders>
            <w:shd w:val="clear" w:color="auto" w:fill="auto"/>
            <w:noWrap w:val="0"/>
            <w:vAlign w:val="bottom"/>
          </w:tcPr>
          <w:p>
            <w:pPr>
              <w:spacing w:line="0" w:lineRule="atLeast"/>
              <w:ind w:left="17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Accent Lighting</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重点照明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Blacklight</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紫外线照明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Candlelight</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烛光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Concert Lighting</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音乐会照明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Studio Lighting</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摄影棚照明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Fluorescent</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荧光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Glow-stick</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荧光棒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Neon Lamp</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霓虹灯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Spotlight</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聚光灯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Strobe Light</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频闪灯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8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Nightclub Lighting</w:t>
            </w:r>
          </w:p>
        </w:tc>
        <w:tc>
          <w:tcPr>
            <w:tcW w:w="50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夜店照明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8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0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2.3 Specialized Lighting Effects |</w:t>
      </w:r>
      <w:r>
        <w:rPr>
          <w:rFonts w:ascii="Microsoft YaHei" w:hAnsi="Microsoft YaHei" w:eastAsia="Microsoft YaHei"/>
          <w:b/>
          <w:sz w:val="36"/>
        </w:rPr>
        <w:t xml:space="preserve"> 特殊灯光效果</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80"/>
        <w:gridCol w:w="4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40"/>
              <w:rPr>
                <w:rFonts w:ascii="Arial" w:hAnsi="Arial" w:eastAsia="Arial"/>
                <w:b/>
                <w:sz w:val="24"/>
              </w:rPr>
            </w:pPr>
            <w:r>
              <w:rPr>
                <w:rFonts w:ascii="Arial" w:hAnsi="Arial" w:eastAsia="Arial"/>
                <w:b/>
                <w:sz w:val="24"/>
              </w:rPr>
              <w:t>English Term</w:t>
            </w:r>
          </w:p>
        </w:tc>
        <w:tc>
          <w:tcPr>
            <w:tcW w:w="472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Backlight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背光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Crepuscular Rays</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暮光射线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Rim Light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边缘光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Volumetric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体积光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Glowing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发光的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Glow Radioactive</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放射性荧光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5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80"/>
        <w:gridCol w:w="4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40"/>
              <w:rPr>
                <w:rFonts w:ascii="Arial" w:hAnsi="Arial" w:eastAsia="Arial"/>
                <w:b/>
                <w:sz w:val="24"/>
              </w:rPr>
            </w:pPr>
            <w:bookmarkStart w:id="15" w:name="page16"/>
            <w:bookmarkEnd w:id="15"/>
            <w:r>
              <w:rPr>
                <w:rFonts w:ascii="Arial" w:hAnsi="Arial" w:eastAsia="Arial"/>
                <w:b/>
                <w:sz w:val="24"/>
              </w:rPr>
              <w:t>English Term</w:t>
            </w:r>
          </w:p>
        </w:tc>
        <w:tc>
          <w:tcPr>
            <w:tcW w:w="472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Lava Glow</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熔岩光辉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Nuclear Waste Glow</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核废料发光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Edge Light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边缘光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Key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主光源照明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Light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环境光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Key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高调照明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 Key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低调照明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Motivated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动机照明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3 Point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三点照明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Ultraviolet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紫外线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Moody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情绪照明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Beautiful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美丽的照明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Soft Lighting</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柔和照明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Quantum Dot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量子点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Dust</w:t>
            </w:r>
          </w:p>
        </w:tc>
        <w:tc>
          <w:tcPr>
            <w:tcW w:w="47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灰尘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3. Composition and Framing |</w:t>
      </w:r>
      <w:r>
        <w:rPr>
          <w:rFonts w:ascii="Microsoft YaHei" w:hAnsi="Microsoft YaHei" w:eastAsia="Microsoft YaHei"/>
          <w:b/>
          <w:sz w:val="42"/>
        </w:rPr>
        <w:t xml:space="preserve"> 构图和取景</w:t>
      </w:r>
    </w:p>
    <w:p>
      <w:pPr>
        <w:spacing w:line="200" w:lineRule="exact"/>
        <w:rPr>
          <w:rFonts w:ascii="Times New Roman" w:hAnsi="Times New Roman" w:eastAsia="Times New Roman"/>
        </w:rPr>
      </w:pPr>
    </w:p>
    <w:p>
      <w:pPr>
        <w:spacing w:line="215"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3.1 Basic Compositional Techniques |</w:t>
      </w:r>
      <w:r>
        <w:rPr>
          <w:rFonts w:ascii="Microsoft YaHei" w:hAnsi="Microsoft YaHei" w:eastAsia="Microsoft YaHei"/>
          <w:b/>
          <w:sz w:val="36"/>
        </w:rPr>
        <w:t xml:space="preserve"> 基本构图技巧</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20"/>
        <w:gridCol w:w="4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r>
              <w:rPr>
                <w:rFonts w:ascii="Arial" w:hAnsi="Arial" w:eastAsia="Arial"/>
                <w:b/>
                <w:sz w:val="24"/>
              </w:rPr>
              <w:t>English Term</w:t>
            </w:r>
          </w:p>
        </w:tc>
        <w:tc>
          <w:tcPr>
            <w:tcW w:w="408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Rule of Thirds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三分法构图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Symmetrical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对称构图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Asymmetrical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不对称构图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2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20"/>
        <w:gridCol w:w="4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bookmarkStart w:id="16" w:name="page17"/>
            <w:bookmarkEnd w:id="16"/>
            <w:r>
              <w:rPr>
                <w:rFonts w:ascii="Arial" w:hAnsi="Arial" w:eastAsia="Arial"/>
                <w:b/>
                <w:sz w:val="24"/>
              </w:rPr>
              <w:t>English Term</w:t>
            </w:r>
          </w:p>
        </w:tc>
        <w:tc>
          <w:tcPr>
            <w:tcW w:w="408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Diagonal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对角线构图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 Ratio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黄金比例构图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Central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中央构图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Balance Composition</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平衡构图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Angle Shot</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高角度拍摄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 Angle Shot</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低角度拍摄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Eye-Level Shot</w:t>
            </w:r>
          </w:p>
        </w:tc>
        <w:tc>
          <w:tcPr>
            <w:tcW w:w="40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眼平视角拍摄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3.2 Advanced Composition Techniques |</w:t>
      </w:r>
      <w:r>
        <w:rPr>
          <w:rFonts w:ascii="Microsoft YaHei" w:hAnsi="Microsoft YaHei" w:eastAsia="Microsoft YaHei"/>
          <w:b/>
          <w:sz w:val="36"/>
        </w:rPr>
        <w:t xml:space="preserve"> 高级构图技巧</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60"/>
        <w:gridCol w:w="3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20"/>
              <w:rPr>
                <w:rFonts w:ascii="Arial" w:hAnsi="Arial" w:eastAsia="Arial"/>
                <w:b/>
                <w:sz w:val="24"/>
              </w:rPr>
            </w:pPr>
            <w:r>
              <w:rPr>
                <w:rFonts w:ascii="Arial" w:hAnsi="Arial" w:eastAsia="Arial"/>
                <w:b/>
                <w:sz w:val="24"/>
              </w:rPr>
              <w:t>English Term</w:t>
            </w:r>
          </w:p>
        </w:tc>
        <w:tc>
          <w:tcPr>
            <w:tcW w:w="3540" w:type="dxa"/>
            <w:tcBorders>
              <w:top w:val="single" w:color="D6D6D6" w:sz="8" w:space="0"/>
              <w:right w:val="single" w:color="D6D6D6" w:sz="8" w:space="0"/>
            </w:tcBorders>
            <w:shd w:val="clear" w:color="auto" w:fill="auto"/>
            <w:noWrap w:val="0"/>
            <w:vAlign w:val="bottom"/>
          </w:tcPr>
          <w:p>
            <w:pPr>
              <w:spacing w:line="0" w:lineRule="atLeast"/>
              <w:ind w:left="9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Symmetry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动态对称构图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Vanishing Point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消失点构图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Leading Lines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引导线构图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Juxtaposition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并置构图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Converging Lines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汇聚线条构图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Depth of Field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景深构图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Framing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框架构图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Frame within a Frame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框中框构图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Overlapping Elements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元素重叠构图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Repetition and Patterns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重复与图案构图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Negative Space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负空间构图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Foreground Interest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前景兴趣点构图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Background Separation Composition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背景分离构图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915"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17" w:name="page18"/>
      <w:bookmarkEnd w:id="17"/>
      <w:r>
        <w:rPr>
          <w:rFonts w:ascii="Arial" w:hAnsi="Arial" w:eastAsia="Arial"/>
          <w:b/>
          <w:sz w:val="36"/>
        </w:rPr>
        <w:t>3.3 Specifc Shots and Angles |</w:t>
      </w:r>
      <w:r>
        <w:rPr>
          <w:rFonts w:ascii="Microsoft YaHei" w:hAnsi="Microsoft YaHei" w:eastAsia="Microsoft YaHei"/>
          <w:b/>
          <w:sz w:val="36"/>
        </w:rPr>
        <w:t xml:space="preserve"> 特定镜头和角度</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60"/>
        <w:gridCol w:w="3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20"/>
              <w:rPr>
                <w:rFonts w:ascii="Arial" w:hAnsi="Arial" w:eastAsia="Arial"/>
                <w:b/>
                <w:sz w:val="24"/>
              </w:rPr>
            </w:pPr>
            <w:r>
              <w:rPr>
                <w:rFonts w:ascii="Arial" w:hAnsi="Arial" w:eastAsia="Arial"/>
                <w:b/>
                <w:sz w:val="24"/>
              </w:rPr>
              <w:t>English Term</w:t>
            </w:r>
          </w:p>
        </w:tc>
        <w:tc>
          <w:tcPr>
            <w:tcW w:w="3940" w:type="dxa"/>
            <w:tcBorders>
              <w:top w:val="single" w:color="D6D6D6" w:sz="8" w:space="0"/>
              <w:right w:val="single" w:color="D6D6D6" w:sz="8" w:space="0"/>
            </w:tcBorders>
            <w:shd w:val="clear" w:color="auto" w:fill="auto"/>
            <w:noWrap w:val="0"/>
            <w:vAlign w:val="bottom"/>
          </w:tcPr>
          <w:p>
            <w:pPr>
              <w:spacing w:line="0" w:lineRule="atLeast"/>
              <w:ind w:left="11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Overhead Shot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俯视图构图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Partially Underwater Shot</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部分水下拍摄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Silhouette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轮廓构图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Macro Shot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微距拍摄构图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Panoramic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全景构图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Bird's Eye View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鸟瞰图构图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Worm's Eye View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虫视图构图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Tilted Horizon Composition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倾斜地平线构图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2" w:lineRule="exact"/>
        <w:ind w:right="40"/>
        <w:rPr>
          <w:rFonts w:ascii="Microsoft YaHei" w:hAnsi="Microsoft YaHei" w:eastAsia="Microsoft YaHei"/>
          <w:b/>
          <w:sz w:val="36"/>
        </w:rPr>
      </w:pPr>
      <w:r>
        <w:rPr>
          <w:rFonts w:ascii="Arial" w:hAnsi="Arial" w:eastAsia="Arial"/>
          <w:b/>
          <w:sz w:val="36"/>
        </w:rPr>
        <w:t>3.4 Composition Based on Shapes and Lines |</w:t>
      </w:r>
      <w:r>
        <w:rPr>
          <w:rFonts w:ascii="Microsoft YaHei" w:hAnsi="Microsoft YaHei" w:eastAsia="Microsoft YaHei"/>
          <w:b/>
          <w:sz w:val="36"/>
        </w:rPr>
        <w:t xml:space="preserve"> 基于形状和线条的构图</w:t>
      </w:r>
    </w:p>
    <w:p>
      <w:pPr>
        <w:spacing w:line="233"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40"/>
        <w:gridCol w:w="4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r>
              <w:rPr>
                <w:rFonts w:ascii="Arial" w:hAnsi="Arial" w:eastAsia="Arial"/>
                <w:b/>
                <w:sz w:val="24"/>
              </w:rPr>
              <w:t>English Term</w:t>
            </w:r>
          </w:p>
        </w:tc>
        <w:tc>
          <w:tcPr>
            <w:tcW w:w="4160" w:type="dxa"/>
            <w:tcBorders>
              <w:top w:val="single" w:color="D6D6D6" w:sz="8" w:space="0"/>
              <w:right w:val="single" w:color="D6D6D6" w:sz="8" w:space="0"/>
            </w:tcBorders>
            <w:shd w:val="clear" w:color="auto" w:fill="auto"/>
            <w:noWrap w:val="0"/>
            <w:vAlign w:val="bottom"/>
          </w:tcPr>
          <w:p>
            <w:pPr>
              <w:spacing w:line="0" w:lineRule="atLeast"/>
              <w:ind w:left="12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Zoom Layer</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缩放层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Point of View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视点构图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Outside Border</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外边框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Rounded Corners</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Cross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交叉构图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S-Curve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Arial" w:hAnsi="Arial" w:eastAsia="Arial"/>
                <w:color w:val="333333"/>
                <w:sz w:val="24"/>
              </w:rPr>
              <w:t>S</w:t>
            </w:r>
            <w:r>
              <w:rPr>
                <w:rFonts w:ascii="Microsoft YaHei" w:hAnsi="Microsoft YaHei" w:eastAsia="Microsoft YaHei"/>
                <w:color w:val="333333"/>
                <w:sz w:val="24"/>
              </w:rPr>
              <w:t xml:space="preserve"> 型曲线构图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Z-Curve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Arial" w:hAnsi="Arial" w:eastAsia="Arial"/>
                <w:color w:val="333333"/>
                <w:sz w:val="24"/>
              </w:rPr>
              <w:t>Z</w:t>
            </w:r>
            <w:r>
              <w:rPr>
                <w:rFonts w:ascii="Microsoft YaHei" w:hAnsi="Microsoft YaHei" w:eastAsia="Microsoft YaHei"/>
                <w:color w:val="333333"/>
                <w:sz w:val="24"/>
              </w:rPr>
              <w:t xml:space="preserve"> 型曲线构图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Radial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径向构图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Spiral Composition</w:t>
            </w:r>
          </w:p>
        </w:tc>
        <w:tc>
          <w:tcPr>
            <w:tcW w:w="41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螺旋构图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18" w:name="page19"/>
      <w:bookmarkEnd w:id="18"/>
      <w:r>
        <w:rPr>
          <w:rFonts w:ascii="Arial" w:hAnsi="Arial" w:eastAsia="Arial"/>
          <w:b/>
          <w:sz w:val="36"/>
        </w:rPr>
        <w:t>3.5 Composition Based on Visual Effects |</w:t>
      </w:r>
      <w:r>
        <w:rPr>
          <w:rFonts w:ascii="Microsoft YaHei" w:hAnsi="Microsoft YaHei" w:eastAsia="Microsoft YaHei"/>
          <w:b/>
          <w:sz w:val="36"/>
        </w:rPr>
        <w:t xml:space="preserve"> 基于视觉效果的构图</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60"/>
        <w:gridCol w:w="3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40"/>
              <w:rPr>
                <w:rFonts w:ascii="Arial" w:hAnsi="Arial" w:eastAsia="Arial"/>
                <w:b/>
                <w:sz w:val="24"/>
              </w:rPr>
            </w:pPr>
            <w:r>
              <w:rPr>
                <w:rFonts w:ascii="Arial" w:hAnsi="Arial" w:eastAsia="Arial"/>
                <w:b/>
                <w:sz w:val="24"/>
              </w:rPr>
              <w:t>English Term</w:t>
            </w:r>
          </w:p>
        </w:tc>
        <w:tc>
          <w:tcPr>
            <w:tcW w:w="3940" w:type="dxa"/>
            <w:tcBorders>
              <w:top w:val="single" w:color="D6D6D6" w:sz="8" w:space="0"/>
              <w:right w:val="single" w:color="D6D6D6" w:sz="8" w:space="0"/>
            </w:tcBorders>
            <w:shd w:val="clear" w:color="auto" w:fill="auto"/>
            <w:noWrap w:val="0"/>
            <w:vAlign w:val="bottom"/>
          </w:tcPr>
          <w:p>
            <w:pPr>
              <w:spacing w:line="0" w:lineRule="atLeast"/>
              <w:ind w:left="11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Complementary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补色构图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Blocking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色块构图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Sequential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序列构图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Perspective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透视构图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Isolation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分离构图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Foreground Framing</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前景框架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Horizontal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水平构图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Vertical Composition</w:t>
            </w:r>
          </w:p>
        </w:tc>
        <w:tc>
          <w:tcPr>
            <w:tcW w:w="39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垂直构图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4. Materials and Textures |</w:t>
      </w:r>
      <w:r>
        <w:rPr>
          <w:rFonts w:ascii="Microsoft YaHei" w:hAnsi="Microsoft YaHei" w:eastAsia="Microsoft YaHei"/>
          <w:b/>
          <w:sz w:val="42"/>
        </w:rPr>
        <w:t xml:space="preserve"> 材料和质感</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4.1 Metals |</w:t>
      </w:r>
      <w:r>
        <w:rPr>
          <w:rFonts w:ascii="Microsoft YaHei" w:hAnsi="Microsoft YaHei" w:eastAsia="Microsoft YaHei"/>
          <w:b/>
          <w:sz w:val="36"/>
        </w:rPr>
        <w:t xml:space="preserve"> 金属</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Aluminum</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Bronze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青铜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Carbon Fiber</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碳纤维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Nickel</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Metallic</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金属的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Basalt</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玄武岩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Diamond</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钻石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Amethyst</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紫水晶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33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bookmarkStart w:id="19" w:name="page20"/>
            <w:bookmarkEnd w:id="19"/>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Ruby</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红宝石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Ebony</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黑檀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Metallic Texture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金属质感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Antique Brass Texture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古铜质感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4.2 Organics |</w:t>
      </w:r>
      <w:r>
        <w:rPr>
          <w:rFonts w:ascii="Microsoft YaHei" w:hAnsi="Microsoft YaHei" w:eastAsia="Microsoft YaHei"/>
          <w:b/>
          <w:sz w:val="36"/>
        </w:rPr>
        <w:t xml:space="preserve"> 有机物</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00"/>
        <w:gridCol w:w="5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080"/>
              <w:rPr>
                <w:rFonts w:ascii="Arial" w:hAnsi="Arial" w:eastAsia="Arial"/>
                <w:b/>
                <w:sz w:val="24"/>
              </w:rPr>
            </w:pPr>
            <w:r>
              <w:rPr>
                <w:rFonts w:ascii="Arial" w:hAnsi="Arial" w:eastAsia="Arial"/>
                <w:b/>
                <w:sz w:val="24"/>
              </w:rPr>
              <w:t>English Term</w:t>
            </w:r>
          </w:p>
        </w:tc>
        <w:tc>
          <w:tcPr>
            <w:tcW w:w="5200" w:type="dxa"/>
            <w:tcBorders>
              <w:top w:val="single" w:color="D6D6D6" w:sz="8" w:space="0"/>
              <w:right w:val="single" w:color="D6D6D6" w:sz="8" w:space="0"/>
            </w:tcBorders>
            <w:shd w:val="clear" w:color="auto" w:fill="auto"/>
            <w:noWrap w:val="0"/>
            <w:vAlign w:val="bottom"/>
          </w:tcPr>
          <w:p>
            <w:pPr>
              <w:spacing w:line="0" w:lineRule="atLeast"/>
              <w:ind w:left="18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Cardboard</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纸板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Cellulose</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纤维素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Cotton</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Yarn</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纱线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Gummies</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果冻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Latex</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乳胶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Leather</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Paper</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Quartz</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石英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Ivory</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象牙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Pine</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松木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Wooden</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木制的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Bamboo Texture</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竹质感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Cotton-like</w:t>
            </w:r>
          </w:p>
        </w:tc>
        <w:tc>
          <w:tcPr>
            <w:tcW w:w="52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棉质感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2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20" w:name="page21"/>
      <w:bookmarkEnd w:id="20"/>
      <w:r>
        <w:rPr>
          <w:rFonts w:ascii="Arial" w:hAnsi="Arial" w:eastAsia="Arial"/>
          <w:b/>
          <w:sz w:val="36"/>
        </w:rPr>
        <w:t>4.3 Synthetics |</w:t>
      </w:r>
      <w:r>
        <w:rPr>
          <w:rFonts w:ascii="Microsoft YaHei" w:hAnsi="Microsoft YaHei" w:eastAsia="Microsoft YaHei"/>
          <w:b/>
          <w:sz w:val="36"/>
        </w:rPr>
        <w:t xml:space="preserve"> 合成物</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00"/>
        <w:gridCol w:w="4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40"/>
              <w:rPr>
                <w:rFonts w:ascii="Arial" w:hAnsi="Arial" w:eastAsia="Arial"/>
                <w:b/>
                <w:sz w:val="24"/>
              </w:rPr>
            </w:pPr>
            <w:r>
              <w:rPr>
                <w:rFonts w:ascii="Arial" w:hAnsi="Arial" w:eastAsia="Arial"/>
                <w:b/>
                <w:sz w:val="24"/>
              </w:rPr>
              <w:t>English Term</w:t>
            </w:r>
          </w:p>
        </w:tc>
        <w:tc>
          <w:tcPr>
            <w:tcW w:w="4900" w:type="dxa"/>
            <w:tcBorders>
              <w:top w:val="single" w:color="D6D6D6" w:sz="8" w:space="0"/>
              <w:right w:val="single" w:color="D6D6D6" w:sz="8" w:space="0"/>
            </w:tcBorders>
            <w:shd w:val="clear" w:color="auto" w:fill="auto"/>
            <w:noWrap w:val="0"/>
            <w:vAlign w:val="bottom"/>
          </w:tcPr>
          <w:p>
            <w:pPr>
              <w:spacing w:line="0" w:lineRule="atLeast"/>
              <w:ind w:left="16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Foil</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Glass</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Fiber Optic</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Nylon</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尼龙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Plastic</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塑料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Magma</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岩浆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Plastic-like Texture</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塑料质感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Glass-like Texture</w:t>
            </w:r>
          </w:p>
        </w:tc>
        <w:tc>
          <w:tcPr>
            <w:tcW w:w="49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玻璃质感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4.4 Textiles and Finishes |</w:t>
      </w:r>
      <w:r>
        <w:rPr>
          <w:rFonts w:ascii="Microsoft YaHei" w:hAnsi="Microsoft YaHei" w:eastAsia="Microsoft YaHei"/>
          <w:b/>
          <w:sz w:val="36"/>
        </w:rPr>
        <w:t xml:space="preserve"> 纺织品和饰面</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40"/>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4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60"/>
              <w:rPr>
                <w:rFonts w:ascii="Arial" w:hAnsi="Arial" w:eastAsia="Arial"/>
                <w:b/>
                <w:sz w:val="24"/>
              </w:rPr>
            </w:pPr>
            <w:r>
              <w:rPr>
                <w:rFonts w:ascii="Arial" w:hAnsi="Arial" w:eastAsia="Arial"/>
                <w:b/>
                <w:sz w:val="24"/>
              </w:rPr>
              <w:t>English Term</w:t>
            </w:r>
          </w:p>
        </w:tc>
        <w:tc>
          <w:tcPr>
            <w:tcW w:w="3460" w:type="dxa"/>
            <w:tcBorders>
              <w:top w:val="single" w:color="D6D6D6" w:sz="8" w:space="0"/>
              <w:right w:val="single" w:color="D6D6D6" w:sz="8" w:space="0"/>
            </w:tcBorders>
            <w:shd w:val="clear" w:color="auto" w:fill="auto"/>
            <w:noWrap w:val="0"/>
            <w:vAlign w:val="bottom"/>
          </w:tcPr>
          <w:p>
            <w:pPr>
              <w:spacing w:line="0" w:lineRule="atLeast"/>
              <w:ind w:left="9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Fabric</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布料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Polished</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高度抛光的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Matte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无光泽的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Sandblasted</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喷砂的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Brushed</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刷过的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Satin</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缎面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Silk Texture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丝绸质感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Matte Texture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无光泽质感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Furry Texture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毛茸茸的质感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Aran sweater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艾尔兰毛衣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striped sweater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条纹毛衣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white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白衬衫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24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40"/>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4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60"/>
              <w:rPr>
                <w:rFonts w:ascii="Arial" w:hAnsi="Arial" w:eastAsia="Arial"/>
                <w:b/>
                <w:sz w:val="24"/>
              </w:rPr>
            </w:pPr>
            <w:bookmarkStart w:id="21" w:name="page22"/>
            <w:bookmarkEnd w:id="21"/>
            <w:r>
              <w:rPr>
                <w:rFonts w:ascii="Arial" w:hAnsi="Arial" w:eastAsia="Arial"/>
                <w:b/>
                <w:sz w:val="24"/>
              </w:rPr>
              <w:t>English Term</w:t>
            </w:r>
          </w:p>
        </w:tc>
        <w:tc>
          <w:tcPr>
            <w:tcW w:w="3460" w:type="dxa"/>
            <w:tcBorders>
              <w:top w:val="single" w:color="D6D6D6" w:sz="8" w:space="0"/>
              <w:right w:val="single" w:color="D6D6D6" w:sz="8" w:space="0"/>
            </w:tcBorders>
            <w:shd w:val="clear" w:color="auto" w:fill="auto"/>
            <w:noWrap w:val="0"/>
            <w:vAlign w:val="bottom"/>
          </w:tcPr>
          <w:p>
            <w:pPr>
              <w:spacing w:line="0" w:lineRule="atLeast"/>
              <w:ind w:left="9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robe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长袍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Striped Knit Cardigan</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针织衫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hooded cloak</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连帽斗篷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cloak 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斗篷外套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down jacket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羽绒服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blend robe 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混纺长袍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Lettering Fuzzy Sleeveless Sweater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无袖毛衣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Line Color Scheme Knit Top</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针织上衣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dirndl</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巴伐利亚服饰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outerwear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外套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blazer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西服上衣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trench 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风衣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wrap 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系带大衣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Medieval armor</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中世纪盔甲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Monk's robe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法师袍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Overcoat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Tactical bulletproof vest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防弹背心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hoodie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卫衣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Crop Knit Top</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超短针织上衣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Baseball jacket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棒球服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clothing_cutout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衣服漏洞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tied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系带衬衫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waistcoat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马甲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striped_shirt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条纹衬衫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40"/>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4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60"/>
              <w:rPr>
                <w:rFonts w:ascii="Arial" w:hAnsi="Arial" w:eastAsia="Arial"/>
                <w:b/>
                <w:sz w:val="24"/>
              </w:rPr>
            </w:pPr>
            <w:bookmarkStart w:id="22" w:name="page23"/>
            <w:bookmarkEnd w:id="22"/>
            <w:r>
              <w:rPr>
                <w:rFonts w:ascii="Arial" w:hAnsi="Arial" w:eastAsia="Arial"/>
                <w:b/>
                <w:sz w:val="24"/>
              </w:rPr>
              <w:t>English Term</w:t>
            </w:r>
          </w:p>
        </w:tc>
        <w:tc>
          <w:tcPr>
            <w:tcW w:w="3460" w:type="dxa"/>
            <w:tcBorders>
              <w:top w:val="single" w:color="D6D6D6" w:sz="8" w:space="0"/>
              <w:right w:val="single" w:color="D6D6D6" w:sz="8" w:space="0"/>
            </w:tcBorders>
            <w:shd w:val="clear" w:color="auto" w:fill="auto"/>
            <w:noWrap w:val="0"/>
            <w:vAlign w:val="bottom"/>
          </w:tcPr>
          <w:p>
            <w:pPr>
              <w:spacing w:line="0" w:lineRule="atLeast"/>
              <w:ind w:left="9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sleeveless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sleeveless hoodie</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无袖连帽衫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print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印花</w:t>
            </w:r>
            <w:r>
              <w:rPr>
                <w:rFonts w:ascii="Arial" w:hAnsi="Arial" w:eastAsia="Arial"/>
                <w:color w:val="333333"/>
                <w:sz w:val="24"/>
              </w:rPr>
              <w:t>T</w:t>
            </w:r>
            <w:r>
              <w:rPr>
                <w:rFonts w:ascii="Microsoft YaHei" w:hAnsi="Microsoft YaHei" w:eastAsia="Microsoft YaHei"/>
                <w:color w:val="333333"/>
                <w:sz w:val="24"/>
              </w:rPr>
              <w:t>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plaid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格子衬衫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hawaiian _shirt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夏威夷衬衫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sweatshirt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长袖运动卫衣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frilled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皱边衬衫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cropped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短衬衫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sailor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水手服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dress shirt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西服衬衫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suspender shorts</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吊带短裤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puffy shorts</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宽松短裤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Pocket String Jogger Pants</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休闲裤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plaid_skirt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格子裙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Belted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腰带裙子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ruffeskirt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荷叶裙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Kilt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苏格兰风裙子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Dirndl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德国民族群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Gothic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哥特裙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Tribal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部落风裙子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Cowboy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牛仔裙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Renaissance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文艺复兴裙子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4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Saloon skirt</w:t>
            </w:r>
          </w:p>
        </w:tc>
        <w:tc>
          <w:tcPr>
            <w:tcW w:w="34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西部风裙子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4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4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81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23" w:name="page24"/>
      <w:bookmarkEnd w:id="23"/>
      <w:r>
        <w:rPr>
          <w:rFonts w:ascii="Arial" w:hAnsi="Arial" w:eastAsia="Arial"/>
          <w:b/>
          <w:sz w:val="36"/>
        </w:rPr>
        <w:t>4.5 Unique Textures |</w:t>
      </w:r>
      <w:r>
        <w:rPr>
          <w:rFonts w:ascii="Microsoft YaHei" w:hAnsi="Microsoft YaHei" w:eastAsia="Microsoft YaHei"/>
          <w:b/>
          <w:sz w:val="36"/>
        </w:rPr>
        <w:t xml:space="preserve"> 独特的纹理</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Engraving</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雕刻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Stone-like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石头质感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Pearlescent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珠光质感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Leather-like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皮革质感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Crystal-like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水晶质感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Sandy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沙质感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 Ripple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水波纹质感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Graphite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石墨质感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Ceramic Texture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陶瓷质感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5. Emotions and Expressions |</w:t>
      </w:r>
      <w:r>
        <w:rPr>
          <w:rFonts w:ascii="Microsoft YaHei" w:hAnsi="Microsoft YaHei" w:eastAsia="Microsoft YaHei"/>
          <w:b/>
          <w:sz w:val="42"/>
        </w:rPr>
        <w:t xml:space="preserve"> 情感和表情</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5.1 Basic Emotions |</w:t>
      </w:r>
      <w:r>
        <w:rPr>
          <w:rFonts w:ascii="Microsoft YaHei" w:hAnsi="Microsoft YaHei" w:eastAsia="Microsoft YaHei"/>
          <w:b/>
          <w:sz w:val="36"/>
        </w:rPr>
        <w:t xml:space="preserve"> 基本情绪</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Angry</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生气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Annoyed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恼怒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Pensive</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沉思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Crazy</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疯狂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Upset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不安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Shy</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害羞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Embarrassed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尴尬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悲伤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33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bookmarkStart w:id="24" w:name="page25"/>
            <w:bookmarkEnd w:id="24"/>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Drunk</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醉酒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Horrifed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恐惧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Happy</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开心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Confused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困惑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Determined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坚定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Disappointed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失望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Scared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害怕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Excited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兴奋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Surprised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惊讶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5.2 Facial Actions and Features |</w:t>
      </w:r>
      <w:r>
        <w:rPr>
          <w:rFonts w:ascii="Microsoft YaHei" w:hAnsi="Microsoft YaHei" w:eastAsia="Microsoft YaHei"/>
          <w:b/>
          <w:sz w:val="36"/>
        </w:rPr>
        <w:t xml:space="preserve"> 面部动作和特征</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40"/>
        <w:gridCol w:w="4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489" w:hRule="atLeast"/>
        </w:trPr>
        <w:tc>
          <w:tcPr>
            <w:tcW w:w="63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6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Long Tongue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长舌头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Forehead</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前额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Evil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邪恶的笑容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Nervous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紧张的笑容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 Blush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轻微脸红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Cheek-to-cheek</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脸贴脸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Chin Grab</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下巴抓取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Covering Mouth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捂嘴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Crazy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疯狂的笑容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Bright Pupils</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亮晶晶的瞳孔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Blush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脸红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Forced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强颜欢笑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40"/>
        <w:gridCol w:w="4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bookmarkStart w:id="25" w:name="page26"/>
            <w:bookmarkEnd w:id="25"/>
            <w:r>
              <w:rPr>
                <w:rFonts w:ascii="Arial" w:hAnsi="Arial" w:eastAsia="Arial"/>
                <w:b/>
                <w:sz w:val="24"/>
              </w:rPr>
              <w:t>English Term</w:t>
            </w:r>
          </w:p>
        </w:tc>
        <w:tc>
          <w:tcPr>
            <w:tcW w:w="456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Sleepy</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困倦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Glasgow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格拉斯哥微笑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Sad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伤心的微笑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Ear Blush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耳朵发红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Frown</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皱眉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Fangs</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尖牙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Tongue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Seductive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诱人的微笑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Facial Hair</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面部毛发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Sobbing</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啜泣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Face-to-face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面对面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Smiley</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Food on Face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脸上有食物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Smirk</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傻笑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Flustered</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慌乱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Open Mouth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开口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Forehead-to-forehead</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额头贴额头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Full Blush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满脸通红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Teeth</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牙齿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Smite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Heavy Breathing</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呼吸沉重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 Smile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轻微的笑容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Moaning</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呻吟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Smug</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沾沾自喜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40"/>
        <w:gridCol w:w="4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bookmarkStart w:id="26" w:name="page27"/>
            <w:bookmarkEnd w:id="26"/>
            <w:r>
              <w:rPr>
                <w:rFonts w:ascii="Arial" w:hAnsi="Arial" w:eastAsia="Arial"/>
                <w:b/>
                <w:sz w:val="24"/>
              </w:rPr>
              <w:t>English Term</w:t>
            </w:r>
          </w:p>
        </w:tc>
        <w:tc>
          <w:tcPr>
            <w:tcW w:w="456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Spit Take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喷出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Expressionless Eyes</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无表情的眼睛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Naughtyface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调皮脸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Enraptured Face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着迷的脸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Anger Vein</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生气的青筋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Blush Stickers</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腮红贴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Parted Lips</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张开的嘴唇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Grimace</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鬼脸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Disdain</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蔑视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Screaming</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尖叫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Despair</w:t>
            </w:r>
          </w:p>
        </w:tc>
        <w:tc>
          <w:tcPr>
            <w:tcW w:w="45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绝望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5.3 Complex and Specifc Expressions |</w:t>
      </w:r>
      <w:r>
        <w:rPr>
          <w:rFonts w:ascii="Microsoft YaHei" w:hAnsi="Microsoft YaHei" w:eastAsia="Microsoft YaHei"/>
          <w:b/>
          <w:sz w:val="36"/>
        </w:rPr>
        <w:t xml:space="preserve"> 复杂而具体的表情</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80"/>
        <w:gridCol w:w="5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English Term</w:t>
            </w:r>
          </w:p>
        </w:tc>
        <w:tc>
          <w:tcPr>
            <w:tcW w:w="5420" w:type="dxa"/>
            <w:tcBorders>
              <w:top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Thinking</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思考中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Nervous</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紧张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Unconscious</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无意识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Torogao</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托罗脸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Ahegao</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阿黑脸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Holding Breath</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屏息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Tsundere</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傲娇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Yandere</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病娇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Lively</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活泼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Mischievous</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顽皮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80"/>
        <w:gridCol w:w="5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bookmarkStart w:id="27" w:name="page28"/>
            <w:bookmarkEnd w:id="27"/>
            <w:r>
              <w:rPr>
                <w:rFonts w:ascii="Arial" w:hAnsi="Arial" w:eastAsia="Arial"/>
                <w:b/>
                <w:sz w:val="24"/>
              </w:rPr>
              <w:t>English Term</w:t>
            </w:r>
          </w:p>
        </w:tc>
        <w:tc>
          <w:tcPr>
            <w:tcW w:w="5420" w:type="dxa"/>
            <w:tcBorders>
              <w:top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Gentle</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温柔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Solitary</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孤独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Wicked</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邪恶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Corky</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乐观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Energetic</w:t>
            </w:r>
          </w:p>
        </w:tc>
        <w:tc>
          <w:tcPr>
            <w:tcW w:w="5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精力充沛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numPr>
          <w:ilvl w:val="0"/>
          <w:numId w:val="7"/>
        </w:numPr>
        <w:tabs>
          <w:tab w:val="left" w:pos="467"/>
        </w:tabs>
        <w:spacing w:line="543" w:lineRule="exact"/>
        <w:ind w:right="400"/>
        <w:rPr>
          <w:rFonts w:ascii="Arial" w:hAnsi="Arial" w:eastAsia="Arial"/>
          <w:b/>
          <w:sz w:val="42"/>
        </w:rPr>
      </w:pPr>
      <w:r>
        <w:rPr>
          <w:rFonts w:ascii="Arial" w:hAnsi="Arial" w:eastAsia="Arial"/>
          <w:b/>
          <w:sz w:val="42"/>
        </w:rPr>
        <w:t>Physical Features and Characteristics |</w:t>
      </w:r>
      <w:r>
        <w:rPr>
          <w:rFonts w:ascii="Microsoft YaHei" w:hAnsi="Microsoft YaHei" w:eastAsia="Microsoft YaHei"/>
          <w:b/>
          <w:sz w:val="42"/>
        </w:rPr>
        <w:t xml:space="preserve"> 物理特征和特性</w:t>
      </w:r>
    </w:p>
    <w:p>
      <w:pPr>
        <w:spacing w:line="39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6.1 Flora |</w:t>
      </w:r>
      <w:r>
        <w:rPr>
          <w:rFonts w:ascii="Microsoft YaHei" w:hAnsi="Microsoft YaHei" w:eastAsia="Microsoft YaHei"/>
          <w:b/>
          <w:sz w:val="36"/>
        </w:rPr>
        <w:t xml:space="preserve"> 植物群</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80"/>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00"/>
              <w:rPr>
                <w:rFonts w:ascii="Arial" w:hAnsi="Arial" w:eastAsia="Arial"/>
                <w:b/>
                <w:sz w:val="24"/>
              </w:rPr>
            </w:pPr>
            <w:r>
              <w:rPr>
                <w:rFonts w:ascii="Arial" w:hAnsi="Arial" w:eastAsia="Arial"/>
                <w:b/>
                <w:sz w:val="24"/>
              </w:rPr>
              <w:t>English Term</w:t>
            </w:r>
          </w:p>
        </w:tc>
        <w:tc>
          <w:tcPr>
            <w:tcW w:w="4420" w:type="dxa"/>
            <w:tcBorders>
              <w:top w:val="single" w:color="D6D6D6" w:sz="8" w:space="0"/>
              <w:right w:val="single" w:color="D6D6D6" w:sz="8" w:space="0"/>
            </w:tcBorders>
            <w:shd w:val="clear" w:color="auto" w:fill="auto"/>
            <w:noWrap w:val="0"/>
            <w:vAlign w:val="bottom"/>
          </w:tcPr>
          <w:p>
            <w:pPr>
              <w:spacing w:line="0" w:lineRule="atLeast"/>
              <w:ind w:left="14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Iris</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鸢尾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Celosia</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鸡冠花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Vegetable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蔬菜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Lilac</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丁香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Mushroom</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蘑菇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Wildfower</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野花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Vine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藤蔓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Blossom</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Shiso</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紫苏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Bamboo</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Gentian</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龙胆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Reed</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芦苇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9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80"/>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00"/>
              <w:rPr>
                <w:rFonts w:ascii="Arial" w:hAnsi="Arial" w:eastAsia="Arial"/>
                <w:b/>
                <w:sz w:val="24"/>
              </w:rPr>
            </w:pPr>
            <w:bookmarkStart w:id="28" w:name="page29"/>
            <w:bookmarkEnd w:id="28"/>
            <w:r>
              <w:rPr>
                <w:rFonts w:ascii="Arial" w:hAnsi="Arial" w:eastAsia="Arial"/>
                <w:b/>
                <w:sz w:val="24"/>
              </w:rPr>
              <w:t>English Term</w:t>
            </w:r>
          </w:p>
        </w:tc>
        <w:tc>
          <w:tcPr>
            <w:tcW w:w="4420" w:type="dxa"/>
            <w:tcBorders>
              <w:top w:val="single" w:color="D6D6D6" w:sz="8" w:space="0"/>
              <w:right w:val="single" w:color="D6D6D6" w:sz="8" w:space="0"/>
            </w:tcBorders>
            <w:shd w:val="clear" w:color="auto" w:fill="auto"/>
            <w:noWrap w:val="0"/>
            <w:vAlign w:val="bottom"/>
          </w:tcPr>
          <w:p>
            <w:pPr>
              <w:spacing w:line="0" w:lineRule="atLeast"/>
              <w:ind w:left="14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Honeysuckle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金银花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Fuchsia</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紫红色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Palm</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棕榈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Pine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松树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Fir</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冷杉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Spruce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云杉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Arborvitae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侧柏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Plum</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李子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Larch</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落叶松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Cypress</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柏树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Orchid</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兰花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Sequoia</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红杉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Teak</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柚木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Beech</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山毛榉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Fagaceae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壳斗科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Lotus</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莲花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Oak</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橡树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Sandalwood</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檀香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Rose</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玫瑰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Peony</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牡丹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African Violet</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非洲紫罗兰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Alpine Plant</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高山植物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Babys Breath</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满天星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Balloon Flower</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桔梗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80"/>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00"/>
              <w:rPr>
                <w:rFonts w:ascii="Arial" w:hAnsi="Arial" w:eastAsia="Arial"/>
                <w:b/>
                <w:sz w:val="24"/>
              </w:rPr>
            </w:pPr>
            <w:bookmarkStart w:id="29" w:name="page30"/>
            <w:bookmarkEnd w:id="29"/>
            <w:r>
              <w:rPr>
                <w:rFonts w:ascii="Arial" w:hAnsi="Arial" w:eastAsia="Arial"/>
                <w:b/>
                <w:sz w:val="24"/>
              </w:rPr>
              <w:t>English Term</w:t>
            </w:r>
          </w:p>
        </w:tc>
        <w:tc>
          <w:tcPr>
            <w:tcW w:w="4420" w:type="dxa"/>
            <w:tcBorders>
              <w:top w:val="single" w:color="D6D6D6" w:sz="8" w:space="0"/>
              <w:right w:val="single" w:color="D6D6D6" w:sz="8" w:space="0"/>
            </w:tcBorders>
            <w:shd w:val="clear" w:color="auto" w:fill="auto"/>
            <w:noWrap w:val="0"/>
            <w:vAlign w:val="bottom"/>
          </w:tcPr>
          <w:p>
            <w:pPr>
              <w:spacing w:line="0" w:lineRule="atLeast"/>
              <w:ind w:left="14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Bee Balm</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蜜蜂香脂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Bird of Paradise Flower</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天堂鸟花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Chrysanthemum Tea</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菊花茶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Flower Tea</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花茶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Flowering Plant</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开花植物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Lily of the Valley</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铃兰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Night-Blooming</w:t>
            </w:r>
          </w:p>
        </w:tc>
        <w:tc>
          <w:tcPr>
            <w:tcW w:w="442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夜开花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6.2 Fauna |</w:t>
      </w:r>
      <w:r>
        <w:rPr>
          <w:rFonts w:ascii="Microsoft YaHei" w:hAnsi="Microsoft YaHei" w:eastAsia="Microsoft YaHei"/>
          <w:b/>
          <w:sz w:val="36"/>
        </w:rPr>
        <w:t xml:space="preserve"> 动物群</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80"/>
        <w:gridCol w:w="4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40"/>
              <w:rPr>
                <w:rFonts w:ascii="Arial" w:hAnsi="Arial" w:eastAsia="Arial"/>
                <w:b/>
                <w:sz w:val="24"/>
              </w:rPr>
            </w:pPr>
            <w:r>
              <w:rPr>
                <w:rFonts w:ascii="Arial" w:hAnsi="Arial" w:eastAsia="Arial"/>
                <w:b/>
                <w:sz w:val="24"/>
              </w:rPr>
              <w:t>English Term</w:t>
            </w:r>
          </w:p>
        </w:tc>
        <w:tc>
          <w:tcPr>
            <w:tcW w:w="4120" w:type="dxa"/>
            <w:tcBorders>
              <w:top w:val="single" w:color="D6D6D6" w:sz="8" w:space="0"/>
              <w:right w:val="single" w:color="D6D6D6" w:sz="8" w:space="0"/>
            </w:tcBorders>
            <w:shd w:val="clear" w:color="auto" w:fill="auto"/>
            <w:noWrap w:val="0"/>
            <w:vAlign w:val="bottom"/>
          </w:tcPr>
          <w:p>
            <w:pPr>
              <w:spacing w:line="0" w:lineRule="atLeast"/>
              <w:ind w:left="12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Lizard</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蜥蜴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Owl</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猫头鹰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Otter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Yellowfn Tuna</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黄鳍金枪鱼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Uric Acid Crocodile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尿酸鳄鱼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Long-tailed Monkey</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长尾猴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Leopard</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Ostrich</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鸵鸟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Penguin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企鹅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Grizzly Bear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灰熊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Triangle Whale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三角鲸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Needle Mole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针鼹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Screen Drum Woodpecker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屏风鼓啄木鸟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Drake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公鸭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80"/>
        <w:gridCol w:w="4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40"/>
              <w:rPr>
                <w:rFonts w:ascii="Arial" w:hAnsi="Arial" w:eastAsia="Arial"/>
                <w:b/>
                <w:sz w:val="24"/>
              </w:rPr>
            </w:pPr>
            <w:bookmarkStart w:id="30" w:name="page31"/>
            <w:bookmarkEnd w:id="30"/>
            <w:r>
              <w:rPr>
                <w:rFonts w:ascii="Arial" w:hAnsi="Arial" w:eastAsia="Arial"/>
                <w:b/>
                <w:sz w:val="24"/>
              </w:rPr>
              <w:t>English Term</w:t>
            </w:r>
          </w:p>
        </w:tc>
        <w:tc>
          <w:tcPr>
            <w:tcW w:w="4120" w:type="dxa"/>
            <w:tcBorders>
              <w:top w:val="single" w:color="D6D6D6" w:sz="8" w:space="0"/>
              <w:right w:val="single" w:color="D6D6D6" w:sz="8" w:space="0"/>
            </w:tcBorders>
            <w:shd w:val="clear" w:color="auto" w:fill="auto"/>
            <w:noWrap w:val="0"/>
            <w:vAlign w:val="bottom"/>
          </w:tcPr>
          <w:p>
            <w:pPr>
              <w:spacing w:line="0" w:lineRule="atLeast"/>
              <w:ind w:left="12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 Yak</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山牦牛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Red Anteater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红食蚁兽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Reindeer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驯鹿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 Lion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海狮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Gray Ant</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灰蚂蚁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Spotted Wild Boar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斑点野猪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Animal</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Dog</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Cat</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Bird</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Fish</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Panda</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熊猫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Tiger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老虎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Turtle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Lion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狮子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Giant Panda</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大熊猫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Giraffe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长颈鹿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Kangaroo</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袋鼠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Sandworm</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沙虫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Chimpanzee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黑猩猩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Nightmare Spider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梦魇蜘蛛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Rhinoceros</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犀牛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Crocodile Hatchling</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鳄鱼幼崽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80"/>
        <w:gridCol w:w="4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40"/>
              <w:rPr>
                <w:rFonts w:ascii="Arial" w:hAnsi="Arial" w:eastAsia="Arial"/>
                <w:b/>
                <w:sz w:val="24"/>
              </w:rPr>
            </w:pPr>
            <w:bookmarkStart w:id="31" w:name="page32"/>
            <w:bookmarkEnd w:id="31"/>
            <w:r>
              <w:rPr>
                <w:rFonts w:ascii="Arial" w:hAnsi="Arial" w:eastAsia="Arial"/>
                <w:b/>
                <w:sz w:val="24"/>
              </w:rPr>
              <w:t>English Term</w:t>
            </w:r>
          </w:p>
        </w:tc>
        <w:tc>
          <w:tcPr>
            <w:tcW w:w="4120" w:type="dxa"/>
            <w:tcBorders>
              <w:top w:val="single" w:color="D6D6D6" w:sz="8" w:space="0"/>
              <w:right w:val="single" w:color="D6D6D6" w:sz="8" w:space="0"/>
            </w:tcBorders>
            <w:shd w:val="clear" w:color="auto" w:fill="auto"/>
            <w:noWrap w:val="0"/>
            <w:vAlign w:val="bottom"/>
          </w:tcPr>
          <w:p>
            <w:pPr>
              <w:spacing w:line="0" w:lineRule="atLeast"/>
              <w:ind w:left="12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Racoon Dog</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浣熊狗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Crocodile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鳄鱼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Orangutan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红毛猩猩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Spotted Frog</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斑点青蛙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Zebra</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斑马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Dragon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Gorilla</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大猩猩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Siberian Lynx</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西伯利亚猞猁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Polar Bear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北极熊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American Bison</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美洲野牛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Elephant</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American Black Bear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美洲黑熊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Leopard Shark</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豹鲨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Arctic Dog</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北极狗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Arctic Fox</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北极狐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Flatfsh</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比目鱼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Arctic Rabbit</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北极兔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Arctic Sable</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北极貂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Aves</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鸟类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Marsupial</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有袋类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Hippopotamus</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河马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River Otter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河獭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Jaguar</w:t>
            </w:r>
          </w:p>
        </w:tc>
        <w:tc>
          <w:tcPr>
            <w:tcW w:w="41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美洲豹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81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32" w:name="page33"/>
      <w:bookmarkEnd w:id="32"/>
      <w:r>
        <w:rPr>
          <w:rFonts w:ascii="Arial" w:hAnsi="Arial" w:eastAsia="Arial"/>
          <w:b/>
          <w:sz w:val="36"/>
        </w:rPr>
        <w:t>6.3 Commodities and Electronics |</w:t>
      </w:r>
      <w:r>
        <w:rPr>
          <w:rFonts w:ascii="Microsoft YaHei" w:hAnsi="Microsoft YaHei" w:eastAsia="Microsoft YaHei"/>
          <w:b/>
          <w:sz w:val="36"/>
        </w:rPr>
        <w:t xml:space="preserve"> 商品及电子产品</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60"/>
        <w:gridCol w:w="4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80"/>
              <w:rPr>
                <w:rFonts w:ascii="Arial" w:hAnsi="Arial" w:eastAsia="Arial"/>
                <w:b/>
                <w:sz w:val="24"/>
              </w:rPr>
            </w:pPr>
            <w:r>
              <w:rPr>
                <w:rFonts w:ascii="Arial" w:hAnsi="Arial" w:eastAsia="Arial"/>
                <w:b/>
                <w:sz w:val="24"/>
              </w:rPr>
              <w:t>English Term</w:t>
            </w:r>
          </w:p>
        </w:tc>
        <w:tc>
          <w:tcPr>
            <w:tcW w:w="4840" w:type="dxa"/>
            <w:tcBorders>
              <w:top w:val="single" w:color="D6D6D6" w:sz="8" w:space="0"/>
              <w:right w:val="single" w:color="D6D6D6" w:sz="8" w:space="0"/>
            </w:tcBorders>
            <w:shd w:val="clear" w:color="auto" w:fill="auto"/>
            <w:noWrap w:val="0"/>
            <w:vAlign w:val="bottom"/>
          </w:tcPr>
          <w:p>
            <w:pPr>
              <w:spacing w:line="0" w:lineRule="atLeast"/>
              <w:ind w:left="16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Earphone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耳机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Keyboard</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键盘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Camera</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相机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Watch</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Commodities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Shoes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Clothes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衣服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Bag</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Hat</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帽子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Glasses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眼镜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Jewelry</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珠宝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Book</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书籍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Phone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Laptop</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笔记本电脑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Tablet</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平板电脑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Cosmetics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化妆品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Lipsticks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口红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Skincare Products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护肤品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Cosmetic Bags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化妆包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Perfume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香水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Moisturizer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保湿霜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Holding Sword</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持剑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Tennis Racket</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网球拍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3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60"/>
        <w:gridCol w:w="4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80"/>
              <w:rPr>
                <w:rFonts w:ascii="Arial" w:hAnsi="Arial" w:eastAsia="Arial"/>
                <w:b/>
                <w:sz w:val="24"/>
              </w:rPr>
            </w:pPr>
            <w:bookmarkStart w:id="33" w:name="page34"/>
            <w:bookmarkEnd w:id="33"/>
            <w:r>
              <w:rPr>
                <w:rFonts w:ascii="Arial" w:hAnsi="Arial" w:eastAsia="Arial"/>
                <w:b/>
                <w:sz w:val="24"/>
              </w:rPr>
              <w:t>English Term</w:t>
            </w:r>
          </w:p>
        </w:tc>
        <w:tc>
          <w:tcPr>
            <w:tcW w:w="4840" w:type="dxa"/>
            <w:tcBorders>
              <w:top w:val="single" w:color="D6D6D6" w:sz="8" w:space="0"/>
              <w:right w:val="single" w:color="D6D6D6" w:sz="8" w:space="0"/>
            </w:tcBorders>
            <w:shd w:val="clear" w:color="auto" w:fill="auto"/>
            <w:noWrap w:val="0"/>
            <w:vAlign w:val="bottom"/>
          </w:tcPr>
          <w:p>
            <w:pPr>
              <w:spacing w:line="0" w:lineRule="atLeast"/>
              <w:ind w:left="16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Backpack</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School Bag</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书包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Satchel</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男士手提包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Smartphone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智能手机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Jingle Bell</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铃铛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Lantern/Lamp</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灯笼</w:t>
            </w:r>
            <w:r>
              <w:rPr>
                <w:rFonts w:ascii="Arial" w:hAnsi="Arial" w:eastAsia="Arial"/>
                <w:color w:val="333333"/>
                <w:sz w:val="24"/>
              </w:rPr>
              <w:t>/</w:t>
            </w:r>
            <w:r>
              <w:rPr>
                <w:rFonts w:ascii="Microsoft YaHei" w:hAnsi="Microsoft YaHei" w:eastAsia="Microsoft YaHei"/>
                <w:color w:val="333333"/>
                <w:sz w:val="24"/>
              </w:rPr>
              <w:t>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Teacup</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茶杯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Cigarette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香烟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Cake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Taiyaki</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鲷鱼烧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Ice Cream</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冰淇淋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Guitar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吉他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Piano</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钢琴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Obento</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便当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Microphone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麦克风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With Glasses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戴眼镜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Shampoo</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洗发水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Body Wash</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沐浴露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Holding Book</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Air Fryer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空气炸锅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Air Purifer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空气净化器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Electric Fan</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电风扇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Juice Extractor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果汁机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Microwave Oven</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微波炉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60"/>
        <w:gridCol w:w="4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80"/>
              <w:rPr>
                <w:rFonts w:ascii="Arial" w:hAnsi="Arial" w:eastAsia="Arial"/>
                <w:b/>
                <w:sz w:val="24"/>
              </w:rPr>
            </w:pPr>
            <w:bookmarkStart w:id="34" w:name="page35"/>
            <w:bookmarkEnd w:id="34"/>
            <w:r>
              <w:rPr>
                <w:rFonts w:ascii="Arial" w:hAnsi="Arial" w:eastAsia="Arial"/>
                <w:b/>
                <w:sz w:val="24"/>
              </w:rPr>
              <w:t>English Term</w:t>
            </w:r>
          </w:p>
        </w:tc>
        <w:tc>
          <w:tcPr>
            <w:tcW w:w="4840" w:type="dxa"/>
            <w:tcBorders>
              <w:top w:val="single" w:color="D6D6D6" w:sz="8" w:space="0"/>
              <w:right w:val="single" w:color="D6D6D6" w:sz="8" w:space="0"/>
            </w:tcBorders>
            <w:shd w:val="clear" w:color="auto" w:fill="auto"/>
            <w:noWrap w:val="0"/>
            <w:vAlign w:val="bottom"/>
          </w:tcPr>
          <w:p>
            <w:pPr>
              <w:spacing w:line="0" w:lineRule="atLeast"/>
              <w:ind w:left="16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Vacuum Cleaner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吸尘器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Hair Dryer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吹风机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Rice Cooker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电饭煲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Pillow</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枕头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Sofa</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沙发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Table and Chair</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桌椅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Bed</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Food</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Drink</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饮料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Lemonade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柠檬水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Alcoholic Beverage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酒精饮料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葡萄酒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Coffee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咖啡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Bread</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面包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Candy</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糖果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Chocolate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巧克力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Cheese</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奶酪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Ice Cubes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冰块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Hot Mint Leaves</w:t>
            </w:r>
          </w:p>
        </w:tc>
        <w:tc>
          <w:tcPr>
            <w:tcW w:w="48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热薄荷叶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6.4 Anime Characters and Studios |</w:t>
      </w:r>
      <w:r>
        <w:rPr>
          <w:rFonts w:ascii="Microsoft YaHei" w:hAnsi="Microsoft YaHei" w:eastAsia="Microsoft YaHei"/>
          <w:b/>
          <w:sz w:val="36"/>
        </w:rPr>
        <w:t xml:space="preserve"> 动漫角色和工作室</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Anime Character</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动漫角色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35" w:name="page36"/>
            <w:bookmarkEnd w:id="35"/>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Uzumaki Naruto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Kakashi Hatake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旗木卡卡西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Sasuke Uchiha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宇智波佐助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Luffy</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路飞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Roronoa Zoro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罗罗诺亚</w:t>
            </w:r>
            <w:r>
              <w:rPr>
                <w:rFonts w:ascii="Arial" w:hAnsi="Arial" w:eastAsia="Arial"/>
                <w:color w:val="333333"/>
                <w:sz w:val="24"/>
              </w:rPr>
              <w:t>·</w:t>
            </w:r>
            <w:r>
              <w:rPr>
                <w:rFonts w:ascii="Microsoft YaHei" w:hAnsi="Microsoft YaHei" w:eastAsia="Microsoft YaHei"/>
                <w:color w:val="333333"/>
                <w:sz w:val="24"/>
              </w:rPr>
              <w:t>索隆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Asuka Langley Soyu</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明日香</w:t>
            </w:r>
            <w:r>
              <w:rPr>
                <w:rFonts w:ascii="Arial" w:hAnsi="Arial" w:eastAsia="Arial"/>
                <w:color w:val="333333"/>
                <w:sz w:val="24"/>
              </w:rPr>
              <w:t>·</w:t>
            </w:r>
            <w:r>
              <w:rPr>
                <w:rFonts w:ascii="Microsoft YaHei" w:hAnsi="Microsoft YaHei" w:eastAsia="Microsoft YaHei"/>
                <w:color w:val="333333"/>
                <w:sz w:val="24"/>
              </w:rPr>
              <w:t>兰格雷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Rei Ayanami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绫波丽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Mikasa Ackerman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米卡莎</w:t>
            </w:r>
            <w:r>
              <w:rPr>
                <w:rFonts w:ascii="Arial" w:hAnsi="Arial" w:eastAsia="Arial"/>
                <w:color w:val="333333"/>
                <w:sz w:val="24"/>
              </w:rPr>
              <w:t>·</w:t>
            </w:r>
            <w:r>
              <w:rPr>
                <w:rFonts w:ascii="Microsoft YaHei" w:hAnsi="Microsoft YaHei" w:eastAsia="Microsoft YaHei"/>
                <w:color w:val="333333"/>
                <w:sz w:val="24"/>
              </w:rPr>
              <w:t>阿克曼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Levi Ackerman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利维</w:t>
            </w:r>
            <w:r>
              <w:rPr>
                <w:rFonts w:ascii="Arial" w:hAnsi="Arial" w:eastAsia="Arial"/>
                <w:color w:val="333333"/>
                <w:sz w:val="24"/>
              </w:rPr>
              <w:t>·</w:t>
            </w:r>
            <w:r>
              <w:rPr>
                <w:rFonts w:ascii="Microsoft YaHei" w:hAnsi="Microsoft YaHei" w:eastAsia="Microsoft YaHei"/>
                <w:color w:val="333333"/>
                <w:sz w:val="24"/>
              </w:rPr>
              <w:t>阿克曼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Charcoal Jirou</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炭治郎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Nezuko Kamado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禰豆子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Pikachu</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皮卡丘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Gintoki Sakata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坂田银时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Kyoto Animation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京都动画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Ghibli Studio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吉卜力工作室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DreamWorks Animation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梦工厂动画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Violet Evergarden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紫罗兰永恒花园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Pokemon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精灵宝可梦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Neon Genesis Evangelion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新世纪福音战士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Sailor Moon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美少女战士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Cardcaptor Sakura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魔卡少女樱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One Piece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海贼王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SLAM DUNK</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灌篮高手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Gundam</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36" w:name="page37"/>
            <w:bookmarkEnd w:id="36"/>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Gintama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银魂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Naruto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火影忍者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Demon Slayer</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鬼灭之刃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Digimon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数码宝贝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Detective Conan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名侦探柯南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Bleach</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死神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6.5 Weather and Natural Phenomena |</w:t>
      </w:r>
      <w:r>
        <w:rPr>
          <w:rFonts w:ascii="Microsoft YaHei" w:hAnsi="Microsoft YaHei" w:eastAsia="Microsoft YaHei"/>
          <w:b/>
          <w:sz w:val="36"/>
        </w:rPr>
        <w:t xml:space="preserve"> 天气和自然现象</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20"/>
        <w:gridCol w:w="4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40"/>
              <w:rPr>
                <w:rFonts w:ascii="Arial" w:hAnsi="Arial" w:eastAsia="Arial"/>
                <w:b/>
                <w:sz w:val="24"/>
              </w:rPr>
            </w:pPr>
            <w:r>
              <w:rPr>
                <w:rFonts w:ascii="Arial" w:hAnsi="Arial" w:eastAsia="Arial"/>
                <w:b/>
                <w:sz w:val="24"/>
              </w:rPr>
              <w:t>English Term</w:t>
            </w:r>
          </w:p>
        </w:tc>
        <w:tc>
          <w:tcPr>
            <w:tcW w:w="4480" w:type="dxa"/>
            <w:tcBorders>
              <w:top w:val="single" w:color="D6D6D6" w:sz="8" w:space="0"/>
              <w:right w:val="single" w:color="D6D6D6" w:sz="8" w:space="0"/>
            </w:tcBorders>
            <w:shd w:val="clear" w:color="auto" w:fill="auto"/>
            <w:noWrap w:val="0"/>
            <w:vAlign w:val="bottom"/>
          </w:tcPr>
          <w:p>
            <w:pPr>
              <w:spacing w:line="0" w:lineRule="atLeast"/>
              <w:ind w:left="14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Raindrops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雨滴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闪电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Thunderstorm</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Snowfakes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雪花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Torrential Rain</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暴雨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Fog</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 and Lightning</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Rainbow</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Tornado</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龙卷风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 Shower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雷阵雨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Storm</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风暴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Tempest</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暴风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37" w:name="page38"/>
      <w:bookmarkEnd w:id="37"/>
      <w:r>
        <w:rPr>
          <w:rFonts w:ascii="Arial" w:hAnsi="Arial" w:eastAsia="Arial"/>
          <w:b/>
          <w:sz w:val="36"/>
        </w:rPr>
        <w:t>6.6 Actions and Abilities |</w:t>
      </w:r>
      <w:r>
        <w:rPr>
          <w:rFonts w:ascii="Microsoft YaHei" w:hAnsi="Microsoft YaHei" w:eastAsia="Microsoft YaHei"/>
          <w:b/>
          <w:sz w:val="36"/>
        </w:rPr>
        <w:t xml:space="preserve"> 动作和能力</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20"/>
        <w:gridCol w:w="4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489" w:hRule="atLeast"/>
        </w:trPr>
        <w:tc>
          <w:tcPr>
            <w:tcW w:w="61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00"/>
              <w:rPr>
                <w:rFonts w:ascii="Arial" w:hAnsi="Arial" w:eastAsia="Arial"/>
                <w:b/>
                <w:sz w:val="24"/>
              </w:rPr>
            </w:pPr>
            <w:r>
              <w:rPr>
                <w:rFonts w:ascii="Arial" w:hAnsi="Arial" w:eastAsia="Arial"/>
                <w:b/>
                <w:sz w:val="24"/>
              </w:rPr>
              <w:t>English Term</w:t>
            </w:r>
          </w:p>
        </w:tc>
        <w:tc>
          <w:tcPr>
            <w:tcW w:w="4780" w:type="dxa"/>
            <w:tcBorders>
              <w:top w:val="single" w:color="D6D6D6" w:sz="8" w:space="0"/>
              <w:right w:val="single" w:color="D6D6D6" w:sz="8" w:space="0"/>
            </w:tcBorders>
            <w:shd w:val="clear" w:color="auto" w:fill="auto"/>
            <w:noWrap w:val="0"/>
            <w:vAlign w:val="bottom"/>
          </w:tcPr>
          <w:p>
            <w:pPr>
              <w:spacing w:line="0" w:lineRule="atLeast"/>
              <w:ind w:left="16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Flying Kick</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飞踢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Body Spiral</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身体螺旋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Dodge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躲避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Takedown</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摔倒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Combo Attack</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连击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Flame Kick</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火焰踢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Font of Power</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力量之泉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Spinkick</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旋转踢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Bow</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鞠躬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Diamond Palm</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钻石掌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Sword Strike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剑击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Repel</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击退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Pressure Point</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压力点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Holy Sword</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神圣剑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Dagger</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影子匕首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Explosive Knee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爆炸膝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Flame Whip</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火焰鞭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 Gauntlets</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雷电手套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Magic Staff</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魔法杖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Staff of Light</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光之杖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Sword Slash</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剑砍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Snake Blade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蛇刃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Electric Sword</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电剑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3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20"/>
        <w:gridCol w:w="4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00"/>
              <w:rPr>
                <w:rFonts w:ascii="Arial" w:hAnsi="Arial" w:eastAsia="Arial"/>
                <w:b/>
                <w:sz w:val="24"/>
              </w:rPr>
            </w:pPr>
            <w:bookmarkStart w:id="38" w:name="page39"/>
            <w:bookmarkEnd w:id="38"/>
            <w:r>
              <w:rPr>
                <w:rFonts w:ascii="Arial" w:hAnsi="Arial" w:eastAsia="Arial"/>
                <w:b/>
                <w:sz w:val="24"/>
              </w:rPr>
              <w:t>English Term</w:t>
            </w:r>
          </w:p>
        </w:tc>
        <w:tc>
          <w:tcPr>
            <w:tcW w:w="4780" w:type="dxa"/>
            <w:tcBorders>
              <w:top w:val="single" w:color="D6D6D6" w:sz="8" w:space="0"/>
              <w:right w:val="single" w:color="D6D6D6" w:sz="8" w:space="0"/>
            </w:tcBorders>
            <w:shd w:val="clear" w:color="auto" w:fill="auto"/>
            <w:noWrap w:val="0"/>
            <w:vAlign w:val="bottom"/>
          </w:tcPr>
          <w:p>
            <w:pPr>
              <w:spacing w:line="0" w:lineRule="atLeast"/>
              <w:ind w:left="16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Enchanted Arrow</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魔法箭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Spatial Collapse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空间坍塌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Time Freeze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时间冻结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Dark Hand</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黑暗之手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Rainbow Beam</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彩虹光束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Cloak</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影子披风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Void Slash</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虚空斩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Magic Arrow</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魔法箭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Soul Binding</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灵魂束缚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Healing Spell</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治疗咒语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Elemental Release</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元素释放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Summoning Beast</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召唤兽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Invisibility</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隐身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Object Manipulation</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物体操控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Ice Encasement</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冰封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Aesthetic Dragon</w:t>
            </w:r>
          </w:p>
        </w:tc>
        <w:tc>
          <w:tcPr>
            <w:tcW w:w="47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美学龙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7. Professions and Roles |</w:t>
      </w:r>
      <w:r>
        <w:rPr>
          <w:rFonts w:ascii="Microsoft YaHei" w:hAnsi="Microsoft YaHei" w:eastAsia="Microsoft YaHei"/>
          <w:b/>
          <w:sz w:val="42"/>
        </w:rPr>
        <w:t xml:space="preserve"> 职业和角色</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7.1 Law and Governance |</w:t>
      </w:r>
      <w:r>
        <w:rPr>
          <w:rFonts w:ascii="Microsoft YaHei" w:hAnsi="Microsoft YaHei" w:eastAsia="Microsoft YaHei"/>
          <w:b/>
          <w:sz w:val="36"/>
        </w:rPr>
        <w:t xml:space="preserve"> 法律和行政</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Lawyer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Civil Servant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公务员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2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bookmarkStart w:id="39" w:name="page40"/>
            <w:bookmarkEnd w:id="39"/>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Politician</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政治家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Judge</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法官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Diplomat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外交官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7.2 Public Services and Healthcare |</w:t>
      </w:r>
      <w:r>
        <w:rPr>
          <w:rFonts w:ascii="Microsoft YaHei" w:hAnsi="Microsoft YaHei" w:eastAsia="Microsoft YaHei"/>
          <w:b/>
          <w:sz w:val="36"/>
        </w:rPr>
        <w:t xml:space="preserve"> 公共服务和卫生保健</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Firefghter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消防员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Doctor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医生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Nurse</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护士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Police Offcer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警察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Paramedic</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医护人员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7.3 Education and Research |</w:t>
      </w:r>
      <w:r>
        <w:rPr>
          <w:rFonts w:ascii="Microsoft YaHei" w:hAnsi="Microsoft YaHei" w:eastAsia="Microsoft YaHei"/>
          <w:b/>
          <w:sz w:val="36"/>
        </w:rPr>
        <w:t xml:space="preserve"> 教育和研究</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Teacher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老师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Scientist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科学家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Archaeologist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考古学家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Historian</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历史学家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Researcher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研究员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7.4 Technology and Engineering |</w:t>
      </w:r>
      <w:r>
        <w:rPr>
          <w:rFonts w:ascii="Microsoft YaHei" w:hAnsi="Microsoft YaHei" w:eastAsia="Microsoft YaHei"/>
          <w:b/>
          <w:sz w:val="36"/>
        </w:rPr>
        <w:t xml:space="preserve"> 科技和工程</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00"/>
        <w:gridCol w:w="4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40"/>
              <w:rPr>
                <w:rFonts w:ascii="Arial" w:hAnsi="Arial" w:eastAsia="Arial"/>
                <w:b/>
                <w:sz w:val="24"/>
              </w:rPr>
            </w:pPr>
            <w:r>
              <w:rPr>
                <w:rFonts w:ascii="Arial" w:hAnsi="Arial" w:eastAsia="Arial"/>
                <w:b/>
                <w:sz w:val="24"/>
              </w:rPr>
              <w:t>English Term</w:t>
            </w:r>
          </w:p>
        </w:tc>
        <w:tc>
          <w:tcPr>
            <w:tcW w:w="4900" w:type="dxa"/>
            <w:tcBorders>
              <w:top w:val="single" w:color="D6D6D6" w:sz="8" w:space="0"/>
              <w:right w:val="single" w:color="D6D6D6" w:sz="8" w:space="0"/>
            </w:tcBorders>
            <w:shd w:val="clear" w:color="auto" w:fill="auto"/>
            <w:noWrap w:val="0"/>
            <w:vAlign w:val="bottom"/>
          </w:tcPr>
          <w:p>
            <w:pPr>
              <w:spacing w:line="0" w:lineRule="atLeast"/>
              <w:ind w:left="16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IT Specialist</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Arial" w:hAnsi="Arial" w:eastAsia="Arial"/>
                <w:color w:val="333333"/>
                <w:sz w:val="24"/>
              </w:rPr>
              <w:t>IT</w:t>
            </w:r>
            <w:r>
              <w:rPr>
                <w:rFonts w:ascii="Microsoft YaHei" w:hAnsi="Microsoft YaHei" w:eastAsia="Microsoft YaHei"/>
                <w:color w:val="333333"/>
                <w:sz w:val="24"/>
              </w:rPr>
              <w:t xml:space="preserve"> 专家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Engineer</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AI Programmer</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人工智能程序员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00"/>
        <w:gridCol w:w="4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40"/>
              <w:rPr>
                <w:rFonts w:ascii="Arial" w:hAnsi="Arial" w:eastAsia="Arial"/>
                <w:b/>
                <w:sz w:val="24"/>
              </w:rPr>
            </w:pPr>
            <w:bookmarkStart w:id="40" w:name="page41"/>
            <w:bookmarkEnd w:id="40"/>
            <w:r>
              <w:rPr>
                <w:rFonts w:ascii="Arial" w:hAnsi="Arial" w:eastAsia="Arial"/>
                <w:b/>
                <w:sz w:val="24"/>
              </w:rPr>
              <w:t>English Term</w:t>
            </w:r>
          </w:p>
        </w:tc>
        <w:tc>
          <w:tcPr>
            <w:tcW w:w="4900" w:type="dxa"/>
            <w:tcBorders>
              <w:top w:val="single" w:color="D6D6D6" w:sz="8" w:space="0"/>
              <w:right w:val="single" w:color="D6D6D6" w:sz="8" w:space="0"/>
            </w:tcBorders>
            <w:shd w:val="clear" w:color="auto" w:fill="auto"/>
            <w:noWrap w:val="0"/>
            <w:vAlign w:val="bottom"/>
          </w:tcPr>
          <w:p>
            <w:pPr>
              <w:spacing w:line="0" w:lineRule="atLeast"/>
              <w:ind w:left="16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Web Developer</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网页开发人员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Data Scientist</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数据科学家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Innovative Inventors</w:t>
            </w:r>
          </w:p>
        </w:tc>
        <w:tc>
          <w:tcPr>
            <w:tcW w:w="49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创新发明家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9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7.5 Creative and Performing Arts |</w:t>
      </w:r>
      <w:r>
        <w:rPr>
          <w:rFonts w:ascii="Microsoft YaHei" w:hAnsi="Microsoft YaHei" w:eastAsia="Microsoft YaHei"/>
          <w:b/>
          <w:sz w:val="36"/>
        </w:rPr>
        <w:t xml:space="preserve"> 创意和表演艺术</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Artist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艺术家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Writer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作家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Filmmaker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电影制作人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Dancer</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舞者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Model</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模特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Musician</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音乐家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7.6 Sports and Physical Activities |</w:t>
      </w:r>
      <w:r>
        <w:rPr>
          <w:rFonts w:ascii="Microsoft YaHei" w:hAnsi="Microsoft YaHei" w:eastAsia="Microsoft YaHei"/>
          <w:b/>
          <w:sz w:val="36"/>
        </w:rPr>
        <w:t xml:space="preserve"> 体育和身体活动</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20"/>
        <w:gridCol w:w="4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60"/>
              <w:rPr>
                <w:rFonts w:ascii="Arial" w:hAnsi="Arial" w:eastAsia="Arial"/>
                <w:b/>
                <w:sz w:val="24"/>
              </w:rPr>
            </w:pPr>
            <w:r>
              <w:rPr>
                <w:rFonts w:ascii="Arial" w:hAnsi="Arial" w:eastAsia="Arial"/>
                <w:b/>
                <w:sz w:val="24"/>
              </w:rPr>
              <w:t>English Term</w:t>
            </w:r>
          </w:p>
        </w:tc>
        <w:tc>
          <w:tcPr>
            <w:tcW w:w="4480" w:type="dxa"/>
            <w:tcBorders>
              <w:top w:val="single" w:color="D6D6D6" w:sz="8" w:space="0"/>
              <w:right w:val="single" w:color="D6D6D6" w:sz="8" w:space="0"/>
            </w:tcBorders>
            <w:shd w:val="clear" w:color="auto" w:fill="auto"/>
            <w:noWrap w:val="0"/>
            <w:vAlign w:val="bottom"/>
          </w:tcPr>
          <w:p>
            <w:pPr>
              <w:spacing w:line="0" w:lineRule="atLeast"/>
              <w:ind w:left="14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Professional Athlete</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职业运动员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Football (Soccer) Player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足球运动员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Basketball Player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篮球运动员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MMA Fighter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综合格斗运动员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Tennis Player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网球运动员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Swimmer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游泳者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Runner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跑步者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Martial Artist</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武术家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Olympic Swimmer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奥运游泳选手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5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41" w:name="page42"/>
      <w:bookmarkEnd w:id="41"/>
      <w:r>
        <w:rPr>
          <w:rFonts w:ascii="Arial" w:hAnsi="Arial" w:eastAsia="Arial"/>
          <w:b/>
          <w:sz w:val="36"/>
        </w:rPr>
        <w:t>7.7 Adventurers and Unconventional Roles |</w:t>
      </w:r>
      <w:r>
        <w:rPr>
          <w:rFonts w:ascii="Microsoft YaHei" w:hAnsi="Microsoft YaHei" w:eastAsia="Microsoft YaHei"/>
          <w:b/>
          <w:sz w:val="36"/>
        </w:rPr>
        <w:t xml:space="preserve"> 冒险家和非常规角色</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20"/>
        <w:gridCol w:w="4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40"/>
              <w:rPr>
                <w:rFonts w:ascii="Arial" w:hAnsi="Arial" w:eastAsia="Arial"/>
                <w:b/>
                <w:sz w:val="24"/>
              </w:rPr>
            </w:pPr>
            <w:r>
              <w:rPr>
                <w:rFonts w:ascii="Arial" w:hAnsi="Arial" w:eastAsia="Arial"/>
                <w:b/>
                <w:sz w:val="24"/>
              </w:rPr>
              <w:t>English Term</w:t>
            </w:r>
          </w:p>
        </w:tc>
        <w:tc>
          <w:tcPr>
            <w:tcW w:w="4480" w:type="dxa"/>
            <w:tcBorders>
              <w:top w:val="single" w:color="D6D6D6" w:sz="8" w:space="0"/>
              <w:right w:val="single" w:color="D6D6D6" w:sz="8" w:space="0"/>
            </w:tcBorders>
            <w:shd w:val="clear" w:color="auto" w:fill="auto"/>
            <w:noWrap w:val="0"/>
            <w:vAlign w:val="bottom"/>
          </w:tcPr>
          <w:p>
            <w:pPr>
              <w:spacing w:line="0" w:lineRule="atLeast"/>
              <w:ind w:left="14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Explorers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探险家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Superheroes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超级英雄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Cold-blooded Assassins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冷血刺客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Technology Regulators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技术监管者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Resistance Leaders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抵抗组织领导人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Avengers</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复仇者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Spy</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间谍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Treasure Hunter</w:t>
            </w:r>
          </w:p>
        </w:tc>
        <w:tc>
          <w:tcPr>
            <w:tcW w:w="44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寻宝猎人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7.8 Skilled Labor and Technicians |</w:t>
      </w:r>
      <w:r>
        <w:rPr>
          <w:rFonts w:ascii="Microsoft YaHei" w:hAnsi="Microsoft YaHei" w:eastAsia="Microsoft YaHei"/>
          <w:b/>
          <w:sz w:val="36"/>
        </w:rPr>
        <w:t xml:space="preserve"> 熟练工人和技术员</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Maintenance Workers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维修工人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Electricians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电工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Plumbers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水管工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HVAC Technicians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暖通空调技术员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Carpenters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木匠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Welders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焊工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Construction Workers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建筑工人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Automotive Technicians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汽车技术员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Machinists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机械师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42" w:name="page43"/>
      <w:bookmarkEnd w:id="42"/>
      <w:r>
        <w:rPr>
          <w:rFonts w:ascii="Arial" w:hAnsi="Arial" w:eastAsia="Arial"/>
          <w:b/>
          <w:sz w:val="36"/>
        </w:rPr>
        <w:t>7.9 Specialists and Experts |</w:t>
      </w:r>
      <w:r>
        <w:rPr>
          <w:rFonts w:ascii="Microsoft YaHei" w:hAnsi="Microsoft YaHei" w:eastAsia="Microsoft YaHei"/>
          <w:b/>
          <w:sz w:val="36"/>
        </w:rPr>
        <w:t xml:space="preserve"> 专家和权威</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Environmental Scientists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环境科学家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Data Analysts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数据分析师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Planners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城市规划师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Clinical Researchers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临床研究员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Pharmacologists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药理学家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Psychologists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心理学家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Sociologists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社会学家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Linguists</w:t>
            </w:r>
          </w:p>
        </w:tc>
        <w:tc>
          <w:tcPr>
            <w:tcW w:w="43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语言学家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7.10 Financial Professions and Roles |</w:t>
      </w:r>
      <w:r>
        <w:rPr>
          <w:rFonts w:ascii="Microsoft YaHei" w:hAnsi="Microsoft YaHei" w:eastAsia="Microsoft YaHei"/>
          <w:b/>
          <w:sz w:val="36"/>
        </w:rPr>
        <w:t xml:space="preserve"> 金融财务职业</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Accountant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会计师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Auditor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审计师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Bank Teller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银行出纳员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Analyst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财务分析师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Investment Banker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投资银行家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Planner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财务规划师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Insurance Agent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保险代理人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Loan Offcer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贷款官员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Stockbroker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股票经纪人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Tax Consultant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税务顾问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Wealth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财富管理师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Risk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风险管理师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24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bookmarkStart w:id="43" w:name="page44"/>
            <w:bookmarkEnd w:id="43"/>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Credit Analyst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信用分析师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Mortgage Advisor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抵押贷款顾问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Hedge Fund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对冲基金经理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Private Equity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私募股权经理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Controller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Treasury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资金经理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Compliance Offcer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合规官员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Auditor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财务审计员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Payroll Specialist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工资专员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Accounts Payable/Receivable</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应付</w:t>
            </w:r>
            <w:r>
              <w:rPr>
                <w:rFonts w:ascii="Arial" w:hAnsi="Arial" w:eastAsia="Arial"/>
                <w:color w:val="333333"/>
                <w:sz w:val="24"/>
              </w:rPr>
              <w:t>/</w:t>
            </w:r>
            <w:r>
              <w:rPr>
                <w:rFonts w:ascii="Microsoft YaHei" w:hAnsi="Microsoft YaHei" w:eastAsia="Microsoft YaHei"/>
                <w:color w:val="333333"/>
                <w:sz w:val="24"/>
              </w:rPr>
              <w:t>应收账款专员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Securities Trader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证券交易员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Portfolio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投资组合经理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Regulator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金融监管员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Quantitative Analyst</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定量分析师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Chief Financial Offcer (CFO)</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首席财务官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Director of Finance</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Corporate Finance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企业财务经理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Financial Reporting Manager</w:t>
            </w:r>
          </w:p>
        </w:tc>
        <w:tc>
          <w:tcPr>
            <w:tcW w:w="43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财务报告经理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1440" w:left="680" w:header="0" w:footer="0" w:gutter="0"/>
          <w:cols w:equalWidth="0" w:num="1">
            <w:col w:w="10900"/>
          </w:cols>
          <w:docGrid w:linePitch="360" w:charSpace="0"/>
        </w:sectPr>
      </w:pPr>
    </w:p>
    <w:p>
      <w:pPr>
        <w:spacing w:line="555" w:lineRule="exact"/>
        <w:rPr>
          <w:rFonts w:ascii="Microsoft YaHei" w:hAnsi="Microsoft YaHei" w:eastAsia="Microsoft YaHei"/>
          <w:b/>
          <w:sz w:val="42"/>
        </w:rPr>
      </w:pPr>
      <w:bookmarkStart w:id="44" w:name="page45"/>
      <w:bookmarkEnd w:id="44"/>
      <w:r>
        <w:rPr>
          <w:rFonts w:ascii="Arial" w:hAnsi="Arial" w:eastAsia="Arial"/>
          <w:b/>
          <w:sz w:val="42"/>
        </w:rPr>
        <w:t>8. Activities and Actions |</w:t>
      </w:r>
      <w:r>
        <w:rPr>
          <w:rFonts w:ascii="Microsoft YaHei" w:hAnsi="Microsoft YaHei" w:eastAsia="Microsoft YaHei"/>
          <w:b/>
          <w:sz w:val="42"/>
        </w:rPr>
        <w:t xml:space="preserve"> 活动和动作</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8.1 Body Language and Gestures |</w:t>
      </w:r>
      <w:r>
        <w:rPr>
          <w:rFonts w:ascii="Microsoft YaHei" w:hAnsi="Microsoft YaHei" w:eastAsia="Microsoft YaHei"/>
          <w:b/>
          <w:sz w:val="36"/>
        </w:rPr>
        <w:t xml:space="preserve"> 肢体语言和手势</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00"/>
        <w:gridCol w:w="4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00"/>
              <w:rPr>
                <w:rFonts w:ascii="Arial" w:hAnsi="Arial" w:eastAsia="Arial"/>
                <w:b/>
                <w:sz w:val="24"/>
              </w:rPr>
            </w:pPr>
            <w:r>
              <w:rPr>
                <w:rFonts w:ascii="Arial" w:hAnsi="Arial" w:eastAsia="Arial"/>
                <w:b/>
                <w:sz w:val="24"/>
              </w:rPr>
              <w:t>English Term</w:t>
            </w:r>
          </w:p>
        </w:tc>
        <w:tc>
          <w:tcPr>
            <w:tcW w:w="4000" w:type="dxa"/>
            <w:tcBorders>
              <w:top w:val="single" w:color="D6D6D6" w:sz="8" w:space="0"/>
              <w:right w:val="single" w:color="D6D6D6" w:sz="8" w:space="0"/>
            </w:tcBorders>
            <w:shd w:val="clear" w:color="auto" w:fill="auto"/>
            <w:noWrap w:val="0"/>
            <w:vAlign w:val="bottom"/>
          </w:tcPr>
          <w:p>
            <w:pPr>
              <w:spacing w:line="0" w:lineRule="atLeast"/>
              <w:ind w:left="12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Arms crossed</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双臂交叉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Arms up</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举手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 against wall</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背靠墙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Crossed legs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双腿交叉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Fingersmile</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手指微笑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Gently hold your glasses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轻轻拿着眼镜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Hands in hair</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手扶头发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Leg up</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抬腿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Own hands clasped</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双手紧握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Put your hands on your face</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手扶脸颊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Cheeks with both hands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双手托脸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Facepalm</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捂脸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Fold one's arms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双臂交叉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Hold face with hands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用手扶脸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Open arms</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张开双臂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Pointing</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Thumb up</w:t>
            </w:r>
          </w:p>
        </w:tc>
        <w:tc>
          <w:tcPr>
            <w:tcW w:w="400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竖拇指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8.2 Facial Expressions |</w:t>
      </w:r>
      <w:r>
        <w:rPr>
          <w:rFonts w:ascii="Microsoft YaHei" w:hAnsi="Microsoft YaHei" w:eastAsia="Microsoft YaHei"/>
          <w:b/>
          <w:sz w:val="36"/>
        </w:rPr>
        <w:t xml:space="preserve"> 面部表情</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Crying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哭泣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479" w:right="660" w:bottom="42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bookmarkStart w:id="45" w:name="page46"/>
            <w:bookmarkEnd w:id="45"/>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Laughing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Smirking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傻笑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Frowning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皱眉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Surprised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惊讶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Angry</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生气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Confused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困惑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Disgusted</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厌恶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Fearful</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害怕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Content</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满足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8.3 Eating and Drinking |</w:t>
      </w:r>
      <w:r>
        <w:rPr>
          <w:rFonts w:ascii="Microsoft YaHei" w:hAnsi="Microsoft YaHei" w:eastAsia="Microsoft YaHei"/>
          <w:b/>
          <w:sz w:val="36"/>
        </w:rPr>
        <w:t xml:space="preserve"> 吃喝</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Eating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Drinking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Snacking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吃零食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Sipping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啜饮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Chewing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Tasting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品尝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Gulping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狼吞虎咽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Savoring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Feasting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盛宴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46" w:name="page47"/>
      <w:bookmarkEnd w:id="46"/>
      <w:r>
        <w:rPr>
          <w:rFonts w:ascii="Arial" w:hAnsi="Arial" w:eastAsia="Arial"/>
          <w:b/>
          <w:sz w:val="36"/>
        </w:rPr>
        <w:t>8.4 Resting and Sleeping |</w:t>
      </w:r>
      <w:r>
        <w:rPr>
          <w:rFonts w:ascii="Microsoft YaHei" w:hAnsi="Microsoft YaHei" w:eastAsia="Microsoft YaHei"/>
          <w:b/>
          <w:sz w:val="36"/>
        </w:rPr>
        <w:t xml:space="preserve"> 休息和睡觉</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Sleeping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睡觉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Napping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小睡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Resting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休息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Lounging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懒洋洋地躺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Dozing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打瞌睡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Dreaming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做梦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Reclining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斜倚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Relaxing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放松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Meditating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冥想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Snoozing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打盹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8.5 Leisure Activities |</w:t>
      </w:r>
      <w:r>
        <w:rPr>
          <w:rFonts w:ascii="Microsoft YaHei" w:hAnsi="Microsoft YaHei" w:eastAsia="Microsoft YaHei"/>
          <w:b/>
          <w:sz w:val="36"/>
        </w:rPr>
        <w:t xml:space="preserve"> 休闲活动</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Reading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阅读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Writing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写作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Painting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Drawing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画画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Crafting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手工制作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Knitting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编织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Gardening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园艺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Hiking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徒步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Biking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骑自行车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Fishing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钓鱼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241"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47" w:name="page48"/>
      <w:bookmarkEnd w:id="47"/>
      <w:r>
        <w:rPr>
          <w:rFonts w:ascii="Arial" w:hAnsi="Arial" w:eastAsia="Arial"/>
          <w:b/>
          <w:sz w:val="36"/>
        </w:rPr>
        <w:t>8.6 Sports and Physical Activities |</w:t>
      </w:r>
      <w:r>
        <w:rPr>
          <w:rFonts w:ascii="Microsoft YaHei" w:hAnsi="Microsoft YaHei" w:eastAsia="Microsoft YaHei"/>
          <w:b/>
          <w:sz w:val="36"/>
        </w:rPr>
        <w:t xml:space="preserve"> 运动和体育活动</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60"/>
        <w:gridCol w:w="5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1920"/>
              <w:rPr>
                <w:rFonts w:ascii="Arial" w:hAnsi="Arial" w:eastAsia="Arial"/>
                <w:b/>
                <w:sz w:val="24"/>
              </w:rPr>
            </w:pPr>
            <w:r>
              <w:rPr>
                <w:rFonts w:ascii="Arial" w:hAnsi="Arial" w:eastAsia="Arial"/>
                <w:b/>
                <w:sz w:val="24"/>
              </w:rPr>
              <w:t>English Term</w:t>
            </w:r>
          </w:p>
        </w:tc>
        <w:tc>
          <w:tcPr>
            <w:tcW w:w="5540" w:type="dxa"/>
            <w:tcBorders>
              <w:top w:val="single" w:color="D6D6D6" w:sz="8" w:space="0"/>
              <w:right w:val="single" w:color="D6D6D6" w:sz="8" w:space="0"/>
            </w:tcBorders>
            <w:shd w:val="clear" w:color="auto" w:fill="auto"/>
            <w:noWrap w:val="0"/>
            <w:vAlign w:val="bottom"/>
          </w:tcPr>
          <w:p>
            <w:pPr>
              <w:spacing w:line="0" w:lineRule="atLeast"/>
              <w:ind w:left="19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Running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跑步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Jumping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跳跃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Dancing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跳舞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Swimming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游泳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Yoga</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瑜伽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Cycling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Climbing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攀岩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Weightlifting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举重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Boxing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拳击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Rowing</w:t>
            </w:r>
          </w:p>
        </w:tc>
        <w:tc>
          <w:tcPr>
            <w:tcW w:w="5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划船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8.7 Team Sports |</w:t>
      </w:r>
      <w:r>
        <w:rPr>
          <w:rFonts w:ascii="Microsoft YaHei" w:hAnsi="Microsoft YaHei" w:eastAsia="Microsoft YaHei"/>
          <w:b/>
          <w:sz w:val="36"/>
        </w:rPr>
        <w:t xml:space="preserve"> 团队运动</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60"/>
        <w:gridCol w:w="4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80"/>
              <w:rPr>
                <w:rFonts w:ascii="Arial" w:hAnsi="Arial" w:eastAsia="Arial"/>
                <w:b/>
                <w:sz w:val="24"/>
              </w:rPr>
            </w:pPr>
            <w:r>
              <w:rPr>
                <w:rFonts w:ascii="Arial" w:hAnsi="Arial" w:eastAsia="Arial"/>
                <w:b/>
                <w:sz w:val="24"/>
              </w:rPr>
              <w:t>English Term</w:t>
            </w:r>
          </w:p>
        </w:tc>
        <w:tc>
          <w:tcPr>
            <w:tcW w:w="4240" w:type="dxa"/>
            <w:tcBorders>
              <w:top w:val="single" w:color="D6D6D6" w:sz="8" w:space="0"/>
              <w:right w:val="single" w:color="D6D6D6" w:sz="8" w:space="0"/>
            </w:tcBorders>
            <w:shd w:val="clear" w:color="auto" w:fill="auto"/>
            <w:noWrap w:val="0"/>
            <w:vAlign w:val="bottom"/>
          </w:tcPr>
          <w:p>
            <w:pPr>
              <w:spacing w:line="0" w:lineRule="atLeast"/>
              <w:ind w:left="13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Football (Soccer)</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足球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Basketball</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篮球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MMA (Mixed Martial Arts)</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综合格斗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Tennis</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网球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Wrestling</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摔跤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Volleyball</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排球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Judo</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柔道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Rugby</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橄榄球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Baseball</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棒球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Hockey</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曲棍球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241"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60"/>
        <w:gridCol w:w="4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80"/>
              <w:rPr>
                <w:rFonts w:ascii="Arial" w:hAnsi="Arial" w:eastAsia="Arial"/>
                <w:b/>
                <w:sz w:val="24"/>
              </w:rPr>
            </w:pPr>
            <w:bookmarkStart w:id="48" w:name="page49"/>
            <w:bookmarkEnd w:id="48"/>
            <w:r>
              <w:rPr>
                <w:rFonts w:ascii="Arial" w:hAnsi="Arial" w:eastAsia="Arial"/>
                <w:b/>
                <w:sz w:val="24"/>
              </w:rPr>
              <w:t>English Term</w:t>
            </w:r>
          </w:p>
        </w:tc>
        <w:tc>
          <w:tcPr>
            <w:tcW w:w="4240" w:type="dxa"/>
            <w:tcBorders>
              <w:top w:val="single" w:color="D6D6D6" w:sz="8" w:space="0"/>
              <w:right w:val="single" w:color="D6D6D6" w:sz="8" w:space="0"/>
            </w:tcBorders>
            <w:shd w:val="clear" w:color="auto" w:fill="auto"/>
            <w:noWrap w:val="0"/>
            <w:vAlign w:val="bottom"/>
          </w:tcPr>
          <w:p>
            <w:pPr>
              <w:spacing w:line="0" w:lineRule="atLeast"/>
              <w:ind w:left="13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Badminton</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羽毛球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Table Tennis (Ping-Pong)</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乒乓球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Boxing</w:t>
            </w:r>
          </w:p>
        </w:tc>
        <w:tc>
          <w:tcPr>
            <w:tcW w:w="42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拳击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555" w:lineRule="exact"/>
        <w:rPr>
          <w:rFonts w:ascii="Microsoft YaHei" w:hAnsi="Microsoft YaHei" w:eastAsia="Microsoft YaHei"/>
          <w:b/>
          <w:sz w:val="42"/>
        </w:rPr>
      </w:pPr>
      <w:r>
        <w:rPr>
          <w:rFonts w:ascii="Arial" w:hAnsi="Arial" w:eastAsia="Arial"/>
          <w:b/>
          <w:sz w:val="42"/>
        </w:rPr>
        <w:t>9. Cultural and Historical References |</w:t>
      </w:r>
      <w:r>
        <w:rPr>
          <w:rFonts w:ascii="Microsoft YaHei" w:hAnsi="Microsoft YaHei" w:eastAsia="Microsoft YaHei"/>
          <w:b/>
          <w:sz w:val="42"/>
        </w:rPr>
        <w:t xml:space="preserve"> 文化和历史典故</w:t>
      </w:r>
    </w:p>
    <w:p>
      <w:pPr>
        <w:spacing w:line="200" w:lineRule="exact"/>
        <w:rPr>
          <w:rFonts w:ascii="Times New Roman" w:hAnsi="Times New Roman" w:eastAsia="Times New Roman"/>
        </w:rPr>
      </w:pPr>
    </w:p>
    <w:p>
      <w:pPr>
        <w:spacing w:line="230"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9.1 Art Styles and Movements |</w:t>
      </w:r>
      <w:r>
        <w:rPr>
          <w:rFonts w:ascii="Microsoft YaHei" w:hAnsi="Microsoft YaHei" w:eastAsia="Microsoft YaHei"/>
          <w:b/>
          <w:sz w:val="36"/>
        </w:rPr>
        <w:t xml:space="preserve"> 艺术风格和运动</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80"/>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4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80"/>
              <w:rPr>
                <w:rFonts w:ascii="Arial" w:hAnsi="Arial" w:eastAsia="Arial"/>
                <w:b/>
                <w:sz w:val="24"/>
              </w:rPr>
            </w:pPr>
            <w:r>
              <w:rPr>
                <w:rFonts w:ascii="Arial" w:hAnsi="Arial" w:eastAsia="Arial"/>
                <w:b/>
                <w:sz w:val="24"/>
              </w:rPr>
              <w:t>English Term</w:t>
            </w:r>
          </w:p>
        </w:tc>
        <w:tc>
          <w:tcPr>
            <w:tcW w:w="4420" w:type="dxa"/>
            <w:tcBorders>
              <w:top w:val="single" w:color="D6D6D6" w:sz="8" w:space="0"/>
              <w:right w:val="single" w:color="D6D6D6" w:sz="8" w:space="0"/>
            </w:tcBorders>
            <w:shd w:val="clear" w:color="auto" w:fill="auto"/>
            <w:noWrap w:val="0"/>
            <w:vAlign w:val="bottom"/>
          </w:tcPr>
          <w:p>
            <w:pPr>
              <w:spacing w:line="0" w:lineRule="atLeast"/>
              <w:ind w:left="14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Pre-Raphaelite Brotherhood</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前拉斐尔兄弟会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CG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Arial" w:hAnsi="Arial" w:eastAsia="Arial"/>
                <w:color w:val="333333"/>
                <w:sz w:val="24"/>
              </w:rPr>
              <w:t>CG</w:t>
            </w:r>
            <w:r>
              <w:rPr>
                <w:rFonts w:ascii="Microsoft YaHei" w:hAnsi="Microsoft YaHei" w:eastAsia="Microsoft YaHei"/>
                <w:color w:val="333333"/>
                <w:sz w:val="24"/>
              </w:rPr>
              <w:t xml:space="preserve"> 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Psychedelic Art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迷幻艺术风格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Retro Vintage Comic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复古怀旧漫画风格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Chiaroscuro</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明暗对比风格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Cyanotype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青印法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Dutch Golden Age Painting</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荷兰黄金时代绘画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Mechanical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机械风格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Light-electric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光电风格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 Deco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装饰艺术风格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Cubism</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立体主义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Realistic</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Renaissance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文艺复兴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4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Ink Wash Painting Style</w:t>
            </w:r>
          </w:p>
        </w:tc>
        <w:tc>
          <w:tcPr>
            <w:tcW w:w="44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水墨画风格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4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4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1006"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49" w:name="page50"/>
      <w:bookmarkEnd w:id="49"/>
      <w:r>
        <w:rPr>
          <w:rFonts w:ascii="Arial" w:hAnsi="Arial" w:eastAsia="Arial"/>
          <w:b/>
          <w:sz w:val="36"/>
        </w:rPr>
        <w:t>9.2 Mythical and Fictional Entities |</w:t>
      </w:r>
      <w:r>
        <w:rPr>
          <w:rFonts w:ascii="Microsoft YaHei" w:hAnsi="Microsoft YaHei" w:eastAsia="Microsoft YaHei"/>
          <w:b/>
          <w:sz w:val="36"/>
        </w:rPr>
        <w:t xml:space="preserve"> 神话和虚构实体</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Aztec Dragon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阿兹特克龙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Big-Horned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大角怪物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Black Bear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黑熊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Black Camel</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黑骆驼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Camel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骆驼怪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Carp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鲤鱼怪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Copper Deer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铜鹿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Crab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蟹怪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Dog-Faced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狗脸怪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Dragon Tortoise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龙龟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Eastern Emperor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东方皇帝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Fire Lion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火狮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Fire Rhinoceros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火犀牛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Firebird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火鸟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Fish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鱼怪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Fusion Beast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融合兽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Ghost Crab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幽灵蟹怪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Ghost General</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鬼将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Giant Bird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巨鸟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 Lion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金狮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Golden-Eyed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金眼怪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Green Snake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绿蛇怪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Horse-Like Beast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马似兽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3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bookmarkStart w:id="50" w:name="page51"/>
            <w:bookmarkEnd w:id="50"/>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Iron-Plated Lizard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铁甲蜥蜴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Macaque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猕猴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Man-Eating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食人怪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 Horse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 Nymph</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 Spirit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 Tortoise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Nine-Tailed Fox</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九尾狐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Ox-Headed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牛头怪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Peach Blossom Spirit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桃花精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Phoenix</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凤凰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Purple Fiend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紫恶魔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River God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White Wolf</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白狼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Unicorn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独角兽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White-Mouthed Monster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白口怪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Wind God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风神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Yaksha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夜叉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Yellow Dragon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黄龙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Rhino</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犀牛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Change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Jade Emperor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玉皇大帝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Guan Yu</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关羽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Mazu</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妈祖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bookmarkStart w:id="51" w:name="page52"/>
            <w:bookmarkEnd w:id="51"/>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Guan Yin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观音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Skanda Bodhisattva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伽蓝菩萨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Adonis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阿多尼斯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Ares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阿瑞斯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Artemis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阿尔忒弥斯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Athena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雅典娜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Bacchus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巴克科斯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比亚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Ceres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瑟丽斯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Circe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西塞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Cronus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克洛诺斯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Cupid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丘比特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Cybele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西布勒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Demeter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德墨忒尔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Dionysus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狄俄尼索斯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Erato</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厄拉托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Eros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厄洛斯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Faunus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法努斯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Fortuna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福图娜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Hades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哈迪斯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Shinigami</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死神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Naija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奈亚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52" w:name="page53"/>
      <w:bookmarkEnd w:id="52"/>
      <w:r>
        <w:rPr>
          <w:rFonts w:ascii="Arial" w:hAnsi="Arial" w:eastAsia="Arial"/>
          <w:b/>
          <w:sz w:val="36"/>
        </w:rPr>
        <w:t>9.3 Media and Techniques |</w:t>
      </w:r>
      <w:r>
        <w:rPr>
          <w:rFonts w:ascii="Microsoft YaHei" w:hAnsi="Microsoft YaHei" w:eastAsia="Microsoft YaHei"/>
          <w:b/>
          <w:sz w:val="36"/>
        </w:rPr>
        <w:t xml:space="preserve"> 媒体和技术</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20"/>
        <w:gridCol w:w="3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0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60"/>
              <w:rPr>
                <w:rFonts w:ascii="Arial" w:hAnsi="Arial" w:eastAsia="Arial"/>
                <w:b/>
                <w:sz w:val="24"/>
              </w:rPr>
            </w:pPr>
            <w:r>
              <w:rPr>
                <w:rFonts w:ascii="Arial" w:hAnsi="Arial" w:eastAsia="Arial"/>
                <w:b/>
                <w:sz w:val="24"/>
              </w:rPr>
              <w:t>English Term</w:t>
            </w:r>
          </w:p>
        </w:tc>
        <w:tc>
          <w:tcPr>
            <w:tcW w:w="3880" w:type="dxa"/>
            <w:tcBorders>
              <w:top w:val="single" w:color="D6D6D6" w:sz="8" w:space="0"/>
              <w:right w:val="single" w:color="D6D6D6" w:sz="8" w:space="0"/>
            </w:tcBorders>
            <w:shd w:val="clear" w:color="auto" w:fill="auto"/>
            <w:noWrap w:val="0"/>
            <w:vAlign w:val="bottom"/>
          </w:tcPr>
          <w:p>
            <w:pPr>
              <w:spacing w:line="0" w:lineRule="atLeast"/>
              <w:ind w:left="11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Poster of Japanese Graphic Design</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日本平面设计海报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Children's Picture Book</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儿童绘本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Paper Sculptures</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纸雕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Glitch Art</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故障艺术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Ink illustration</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墨水插画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Stained glass window</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彩色玻璃窗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Ink render</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墨渲染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Graphic ink render</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图形墨水渲染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Book page</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书页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ink on paper</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彩墨纸上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0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Quilted art</w:t>
            </w:r>
          </w:p>
        </w:tc>
        <w:tc>
          <w:tcPr>
            <w:tcW w:w="38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绗缝艺术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0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8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9.4 Cultural Themes |</w:t>
      </w:r>
      <w:r>
        <w:rPr>
          <w:rFonts w:ascii="Microsoft YaHei" w:hAnsi="Microsoft YaHei" w:eastAsia="Microsoft YaHei"/>
          <w:b/>
          <w:sz w:val="36"/>
        </w:rPr>
        <w:t xml:space="preserve"> 文化主题</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Ancient Chinese Style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古代中国风格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Pearl Milk Tea Style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珍珠奶茶风格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Bioluminescent</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生物发光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Chinese-style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中国风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Ethnic</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民族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Steampunk</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蒸汽朋克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New Chinese Style</w:t>
            </w:r>
          </w:p>
        </w:tc>
        <w:tc>
          <w:tcPr>
            <w:tcW w:w="4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新中式风格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474" w:right="660" w:bottom="1440" w:left="680" w:header="0" w:footer="0" w:gutter="0"/>
          <w:cols w:equalWidth="0" w:num="1">
            <w:col w:w="10900"/>
          </w:cols>
          <w:docGrid w:linePitch="360" w:charSpace="0"/>
        </w:sectPr>
      </w:pPr>
    </w:p>
    <w:p>
      <w:pPr>
        <w:spacing w:line="476" w:lineRule="exact"/>
        <w:rPr>
          <w:rFonts w:ascii="Microsoft YaHei" w:hAnsi="Microsoft YaHei" w:eastAsia="Microsoft YaHei"/>
          <w:b/>
          <w:sz w:val="36"/>
        </w:rPr>
      </w:pPr>
      <w:bookmarkStart w:id="53" w:name="page54"/>
      <w:bookmarkEnd w:id="53"/>
      <w:r>
        <w:rPr>
          <w:rFonts w:ascii="Arial" w:hAnsi="Arial" w:eastAsia="Arial"/>
          <w:b/>
          <w:sz w:val="36"/>
        </w:rPr>
        <w:t>9.5 Chinese Elements (Mostly Food) |</w:t>
      </w:r>
      <w:r>
        <w:rPr>
          <w:rFonts w:ascii="Microsoft YaHei" w:hAnsi="Microsoft YaHei" w:eastAsia="Microsoft YaHei"/>
          <w:b/>
          <w:sz w:val="36"/>
        </w:rPr>
        <w:t xml:space="preserve"> 中国元素（食物为主）</w:t>
      </w:r>
    </w:p>
    <w:p>
      <w:pPr>
        <w:spacing w:line="26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60"/>
        <w:gridCol w:w="3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20"/>
              <w:rPr>
                <w:rFonts w:ascii="Arial" w:hAnsi="Arial" w:eastAsia="Arial"/>
                <w:b/>
                <w:sz w:val="24"/>
              </w:rPr>
            </w:pPr>
            <w:r>
              <w:rPr>
                <w:rFonts w:ascii="Arial" w:hAnsi="Arial" w:eastAsia="Arial"/>
                <w:b/>
                <w:sz w:val="24"/>
              </w:rPr>
              <w:t>English Term</w:t>
            </w:r>
          </w:p>
        </w:tc>
        <w:tc>
          <w:tcPr>
            <w:tcW w:w="3540" w:type="dxa"/>
            <w:tcBorders>
              <w:top w:val="single" w:color="D6D6D6" w:sz="8" w:space="0"/>
              <w:right w:val="single" w:color="D6D6D6" w:sz="8" w:space="0"/>
            </w:tcBorders>
            <w:shd w:val="clear" w:color="auto" w:fill="auto"/>
            <w:noWrap w:val="0"/>
            <w:vAlign w:val="bottom"/>
          </w:tcPr>
          <w:p>
            <w:pPr>
              <w:spacing w:line="0" w:lineRule="atLeast"/>
              <w:ind w:left="9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Kung Fu</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功夫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Wing Chun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咏春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Tai Chi Chuan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太极拳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Martial Arts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武术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Dumplings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饺子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Spring rolls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春卷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Mooncakes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月饼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Tangyuan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汤圆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Hot pot</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火锅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Rice cakes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年糕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Peking duck</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北京烤鸭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Dim sum</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点心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Scallion pancakes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葱油饼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Roasted chestnuts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烤栗子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Soy milk</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豆浆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Fried rice</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炒饭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Noodles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面条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Tea eggs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茶蛋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Braised sea cucumber</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红烧海参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Dezhou braised chicken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德州扒鸡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Kung Pao chicken</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宫保鸡丁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Sichuan hot pot</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四川火锅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Roast goose</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豉汁蒸鹅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4" w:right="660" w:bottom="136"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60"/>
        <w:gridCol w:w="3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7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920"/>
              <w:rPr>
                <w:rFonts w:ascii="Arial" w:hAnsi="Arial" w:eastAsia="Arial"/>
                <w:b/>
                <w:sz w:val="24"/>
              </w:rPr>
            </w:pPr>
            <w:bookmarkStart w:id="54" w:name="page55"/>
            <w:bookmarkEnd w:id="54"/>
            <w:r>
              <w:rPr>
                <w:rFonts w:ascii="Arial" w:hAnsi="Arial" w:eastAsia="Arial"/>
                <w:b/>
                <w:sz w:val="24"/>
              </w:rPr>
              <w:t>English Term</w:t>
            </w:r>
          </w:p>
        </w:tc>
        <w:tc>
          <w:tcPr>
            <w:tcW w:w="3540" w:type="dxa"/>
            <w:tcBorders>
              <w:top w:val="single" w:color="D6D6D6" w:sz="8" w:space="0"/>
              <w:right w:val="single" w:color="D6D6D6" w:sz="8" w:space="0"/>
            </w:tcBorders>
            <w:shd w:val="clear" w:color="auto" w:fill="auto"/>
            <w:noWrap w:val="0"/>
            <w:vAlign w:val="bottom"/>
          </w:tcPr>
          <w:p>
            <w:pPr>
              <w:spacing w:line="0" w:lineRule="atLeast"/>
              <w:ind w:left="9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385" w:lineRule="exact"/>
              <w:ind w:left="220"/>
              <w:rPr>
                <w:rFonts w:ascii="Arial" w:hAnsi="Arial" w:eastAsia="Arial"/>
                <w:color w:val="333333"/>
                <w:sz w:val="24"/>
              </w:rPr>
            </w:pPr>
            <w:r>
              <w:rPr>
                <w:rFonts w:ascii="Arial" w:hAnsi="Arial" w:eastAsia="Arial"/>
                <w:color w:val="333333"/>
                <w:sz w:val="24"/>
              </w:rPr>
              <w:t>Baked</w:t>
            </w:r>
            <w:r>
              <w:rPr>
                <w:rFonts w:ascii="Yu Gothic" w:hAnsi="Yu Gothic" w:eastAsia="Yu Gothic"/>
                <w:color w:val="333333"/>
                <w:sz w:val="24"/>
              </w:rPr>
              <w:t xml:space="preserve"> チャーシュー</w:t>
            </w:r>
            <w:r>
              <w:rPr>
                <w:rFonts w:ascii="Arial" w:hAnsi="Arial" w:eastAsia="Arial"/>
                <w:color w:val="333333"/>
                <w:sz w:val="24"/>
              </w:rPr>
              <w:t xml:space="preserve"> pork</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叉烧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Braised Lion's Head</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狮子头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Squirrel-fsh</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松鼠桂鱼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Dongpo pork</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东坡肉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West Lake Longjing Shrimp</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龙井虾仁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Stinky Tofu</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臭豆腐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Hairy Crab</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毛蟹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Buddha Jumps Over the Wall</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佛跳墙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Oyster Omelette</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海蛎煎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Chairman Mao's Red-Braised Pork</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红烧肉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Steamed Fish with Chili Peppers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剁椒鱼头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Biang Biang Noodles</w:t>
            </w:r>
          </w:p>
        </w:tc>
        <w:tc>
          <w:tcPr>
            <w:tcW w:w="3540" w:type="dxa"/>
            <w:tcBorders>
              <w:right w:val="single" w:color="D6D6D6" w:sz="8" w:space="0"/>
            </w:tcBorders>
            <w:shd w:val="clear" w:color="auto" w:fill="auto"/>
            <w:noWrap w:val="0"/>
            <w:vAlign w:val="bottom"/>
          </w:tcPr>
          <w:p>
            <w:pPr>
              <w:spacing w:line="0" w:lineRule="atLeast"/>
              <w:ind w:left="180"/>
              <w:rPr>
                <w:rFonts w:ascii="Arial" w:hAnsi="Arial" w:eastAsia="Arial"/>
                <w:color w:val="333333"/>
                <w:sz w:val="24"/>
              </w:rPr>
            </w:pPr>
            <w:r>
              <w:rPr>
                <w:rFonts w:ascii="Arial" w:hAnsi="Arial" w:eastAsia="Arial"/>
                <w:color w:val="333333"/>
                <w:sz w:val="24"/>
              </w:rPr>
              <w:t>biáng biáng mì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Roujiamo</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肉夹馍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Lamb skewers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烤羊肉串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Crossing the Bridge Noodles</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过桥米线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Hot Pot</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涮羊肉火锅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7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Mala Tang</w:t>
            </w:r>
          </w:p>
        </w:tc>
        <w:tc>
          <w:tcPr>
            <w:tcW w:w="35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麻辣烫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7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9.6 Japanese Elements (Mostly Food) |</w:t>
      </w:r>
      <w:r>
        <w:rPr>
          <w:rFonts w:ascii="Microsoft YaHei" w:hAnsi="Microsoft YaHei" w:eastAsia="Microsoft YaHei"/>
          <w:b/>
          <w:sz w:val="36"/>
        </w:rPr>
        <w:t xml:space="preserve"> 日本元素（食物为主）</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Sashimi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刺身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Ramen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拉面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Udon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乌冬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55" w:name="page56"/>
            <w:bookmarkEnd w:id="55"/>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Soba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荞麦面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Tempura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天妇罗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Yakitori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烤鸡肉串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Okonomiyaki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大阪烧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Takoyaki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章鱼烧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Matcha</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抹茶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Mochi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麻糬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Sake</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清酒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Dango</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丸子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Onigiri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饭团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Miso Soup</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味噌汤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Tempura Udon</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天妇罗乌冬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Soba Noodles with Duck</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鸭肉荞麦面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Salmon 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三文鱼寿司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Tuna 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金枪鱼寿司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Eel 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鳗鱼寿司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Tamago 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鸡蛋寿司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California Roll</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加州卷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Philadelphia Roll</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费城卷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Dragon Roll</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龙卷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Rainbow Roll</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彩虹卷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Inside-Out Roll</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里卷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Gunkan Sushi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军舰寿司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0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40"/>
              <w:rPr>
                <w:rFonts w:ascii="Arial" w:hAnsi="Arial" w:eastAsia="Arial"/>
                <w:b/>
                <w:sz w:val="24"/>
              </w:rPr>
            </w:pPr>
            <w:bookmarkStart w:id="56" w:name="page57"/>
            <w:bookmarkEnd w:id="56"/>
            <w:r>
              <w:rPr>
                <w:rFonts w:ascii="Arial" w:hAnsi="Arial" w:eastAsia="Arial"/>
                <w:b/>
                <w:sz w:val="24"/>
              </w:rPr>
              <w:t>English Term</w:t>
            </w:r>
          </w:p>
        </w:tc>
        <w:tc>
          <w:tcPr>
            <w:tcW w:w="430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Chirashi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散寿司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Nigiri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握寿司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卷寿司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Uramaki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里卷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Chirashi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散寿司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Nigiri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握寿司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卷寿司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Uramaki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里卷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Temaki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Chirashi</w:t>
            </w:r>
          </w:p>
        </w:tc>
        <w:tc>
          <w:tcPr>
            <w:tcW w:w="43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散寿司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9.7 Western Elements (Mostly Food) |</w:t>
      </w:r>
      <w:r>
        <w:rPr>
          <w:rFonts w:ascii="Microsoft YaHei" w:hAnsi="Microsoft YaHei" w:eastAsia="Microsoft YaHei"/>
          <w:b/>
          <w:sz w:val="36"/>
        </w:rPr>
        <w:t xml:space="preserve"> 西方元素（食物为主）</w:t>
      </w:r>
    </w:p>
    <w:p>
      <w:pPr>
        <w:spacing w:line="26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Pizza</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披萨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Burger</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汉堡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Pasta</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意大利面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Steak</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牛排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French Fries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炸薯条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Ice Cream</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冰淇淋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Cake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Bread</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面包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Cheese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奶酪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葡萄酒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34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bookmarkStart w:id="57" w:name="page58"/>
            <w:bookmarkEnd w:id="57"/>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Coffee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咖啡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Chocolate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巧克力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Spaghetti</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意大利面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Lasagna</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千层面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Macaroni and Cheese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通心粉和奶酪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Grilled Cheese Sandwich</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烤奶酪三明治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Chicken Parmesan</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鸡肉帕尔马干酪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Fettuccine Alfredo</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阿尔弗雷多宽面条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Tiramisu</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提拉米苏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Cannoli</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卡诺里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Gelato</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意式冰淇淋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Panna Cotta</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奶冻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Crème Brûlée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烤布蕾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Souffé</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蛋奶酥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Macarons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马卡龙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Croissants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羊角面包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Baguettes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法棍面包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Crêpes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薄饼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Waffes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华夫饼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Pancakes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煎饼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Donuts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甜甜圈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Muffns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松饼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Cookies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曲奇饼干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bookmarkStart w:id="58" w:name="page59"/>
            <w:bookmarkEnd w:id="58"/>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Tarts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蛋挞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Puddings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布丁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Custards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卡仕达酱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Jellies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果冻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Jams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果酱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9.8 Miscellaneous |</w:t>
      </w:r>
      <w:r>
        <w:rPr>
          <w:rFonts w:ascii="Microsoft YaHei" w:hAnsi="Microsoft YaHei" w:eastAsia="Microsoft YaHei"/>
          <w:b/>
          <w:sz w:val="36"/>
        </w:rPr>
        <w:t xml:space="preserve"> 杂项</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40"/>
        <w:gridCol w:w="4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6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Made of Chrome</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镀铬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Splash</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溅水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Apocalypse Ruins</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末日废墟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StarWar</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星球大战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Swirling</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旋转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Synthwave</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合成波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Voynich manuscript</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伏尼契手稿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Forest</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森林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Ocean</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海洋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DreamWorks Pictures</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梦工厂影业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Pixar</w:t>
            </w:r>
          </w:p>
        </w:tc>
        <w:tc>
          <w:tcPr>
            <w:tcW w:w="45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皮克斯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1440" w:left="680" w:header="0" w:footer="0" w:gutter="0"/>
          <w:cols w:equalWidth="0" w:num="1">
            <w:col w:w="10900"/>
          </w:cols>
          <w:docGrid w:linePitch="360" w:charSpace="0"/>
        </w:sectPr>
      </w:pPr>
    </w:p>
    <w:p>
      <w:pPr>
        <w:numPr>
          <w:ilvl w:val="0"/>
          <w:numId w:val="8"/>
        </w:numPr>
        <w:tabs>
          <w:tab w:val="left" w:pos="700"/>
        </w:tabs>
        <w:spacing w:line="555" w:lineRule="exact"/>
        <w:ind w:left="700" w:hanging="700"/>
        <w:rPr>
          <w:rFonts w:ascii="Arial" w:hAnsi="Arial" w:eastAsia="Arial"/>
          <w:b/>
          <w:sz w:val="42"/>
        </w:rPr>
      </w:pPr>
      <w:bookmarkStart w:id="59" w:name="page60"/>
      <w:bookmarkEnd w:id="59"/>
      <w:r>
        <w:rPr>
          <w:rFonts w:ascii="Arial" w:hAnsi="Arial" w:eastAsia="Arial"/>
          <w:b/>
          <w:sz w:val="42"/>
        </w:rPr>
        <w:t>Special Effects and Technical Terms |</w:t>
      </w:r>
      <w:r>
        <w:rPr>
          <w:rFonts w:ascii="Microsoft YaHei" w:hAnsi="Microsoft YaHei" w:eastAsia="Microsoft YaHei"/>
          <w:b/>
          <w:sz w:val="42"/>
        </w:rPr>
        <w:t xml:space="preserve"> 特效和技术术</w:t>
      </w:r>
    </w:p>
    <w:p>
      <w:pPr>
        <w:spacing w:line="553" w:lineRule="exact"/>
        <w:rPr>
          <w:rFonts w:ascii="Microsoft YaHei" w:hAnsi="Microsoft YaHei" w:eastAsia="Microsoft YaHei"/>
          <w:b/>
          <w:sz w:val="42"/>
        </w:rPr>
      </w:pPr>
      <w:r>
        <w:rPr>
          <w:rFonts w:ascii="Microsoft YaHei" w:hAnsi="Microsoft YaHei" w:eastAsia="Microsoft YaHei"/>
          <w:b/>
          <w:sz w:val="42"/>
        </w:rPr>
        <w:t>语</w:t>
      </w:r>
    </w:p>
    <w:p>
      <w:pPr>
        <w:spacing w:line="392"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10.1 Rendering Engines and Tools |</w:t>
      </w:r>
      <w:r>
        <w:rPr>
          <w:rFonts w:ascii="Microsoft YaHei" w:hAnsi="Microsoft YaHei" w:eastAsia="Microsoft YaHei"/>
          <w:b/>
          <w:sz w:val="36"/>
        </w:rPr>
        <w:t xml:space="preserve"> 渲染引擎和工具</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40"/>
        <w:gridCol w:w="5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57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120"/>
              <w:rPr>
                <w:rFonts w:ascii="Arial" w:hAnsi="Arial" w:eastAsia="Arial"/>
                <w:b/>
                <w:sz w:val="24"/>
              </w:rPr>
            </w:pPr>
            <w:r>
              <w:rPr>
                <w:rFonts w:ascii="Arial" w:hAnsi="Arial" w:eastAsia="Arial"/>
                <w:b/>
                <w:sz w:val="24"/>
              </w:rPr>
              <w:t>English Term</w:t>
            </w:r>
          </w:p>
        </w:tc>
        <w:tc>
          <w:tcPr>
            <w:tcW w:w="5160" w:type="dxa"/>
            <w:tcBorders>
              <w:top w:val="single" w:color="D6D6D6" w:sz="8" w:space="0"/>
              <w:right w:val="single" w:color="D6D6D6" w:sz="8" w:space="0"/>
            </w:tcBorders>
            <w:shd w:val="clear" w:color="auto" w:fill="auto"/>
            <w:noWrap w:val="0"/>
            <w:vAlign w:val="bottom"/>
          </w:tcPr>
          <w:p>
            <w:pPr>
              <w:spacing w:line="0" w:lineRule="atLeast"/>
              <w:ind w:left="17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Unreal Engine</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虚幻引擎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Maxon Cinema 4D</w:t>
            </w:r>
          </w:p>
        </w:tc>
        <w:tc>
          <w:tcPr>
            <w:tcW w:w="5160" w:type="dxa"/>
            <w:tcBorders>
              <w:right w:val="single" w:color="D6D6D6" w:sz="8" w:space="0"/>
            </w:tcBorders>
            <w:shd w:val="clear" w:color="auto" w:fill="auto"/>
            <w:noWrap w:val="0"/>
            <w:vAlign w:val="bottom"/>
          </w:tcPr>
          <w:p>
            <w:pPr>
              <w:spacing w:line="317" w:lineRule="exact"/>
              <w:ind w:left="180"/>
              <w:rPr>
                <w:rFonts w:ascii="Arial" w:hAnsi="Arial" w:eastAsia="Arial"/>
                <w:color w:val="333333"/>
                <w:sz w:val="24"/>
              </w:rPr>
            </w:pPr>
            <w:r>
              <w:rPr>
                <w:rFonts w:ascii="Microsoft YaHei" w:hAnsi="Microsoft YaHei" w:eastAsia="Microsoft YaHei"/>
                <w:color w:val="333333"/>
                <w:sz w:val="24"/>
              </w:rPr>
              <w:t>马克松影院</w:t>
            </w:r>
            <w:r>
              <w:rPr>
                <w:rFonts w:ascii="Arial" w:hAnsi="Arial" w:eastAsia="Arial"/>
                <w:color w:val="333333"/>
                <w:sz w:val="24"/>
              </w:rPr>
              <w:t xml:space="preserve"> 4D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Corona Render</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科罗纳渲染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Octane Render</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辛烷值渲染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Quixel Megascans Render</w:t>
            </w:r>
          </w:p>
        </w:tc>
        <w:tc>
          <w:tcPr>
            <w:tcW w:w="51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Arial" w:hAnsi="Arial" w:eastAsia="Arial"/>
                <w:color w:val="333333"/>
                <w:sz w:val="24"/>
              </w:rPr>
              <w:t>Quixel Megascans</w:t>
            </w:r>
            <w:r>
              <w:rPr>
                <w:rFonts w:ascii="Microsoft YaHei" w:hAnsi="Microsoft YaHei" w:eastAsia="Microsoft YaHei"/>
                <w:color w:val="333333"/>
                <w:sz w:val="24"/>
              </w:rPr>
              <w:t xml:space="preserve"> 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57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V-Ray</w:t>
            </w:r>
          </w:p>
        </w:tc>
        <w:tc>
          <w:tcPr>
            <w:tcW w:w="5160" w:type="dxa"/>
            <w:tcBorders>
              <w:right w:val="single" w:color="D6D6D6" w:sz="8" w:space="0"/>
            </w:tcBorders>
            <w:shd w:val="clear" w:color="auto" w:fill="auto"/>
            <w:noWrap w:val="0"/>
            <w:vAlign w:val="bottom"/>
          </w:tcPr>
          <w:p>
            <w:pPr>
              <w:spacing w:line="0" w:lineRule="atLeast"/>
              <w:ind w:left="180"/>
              <w:rPr>
                <w:rFonts w:ascii="Arial" w:hAnsi="Arial" w:eastAsia="Arial"/>
                <w:color w:val="333333"/>
                <w:sz w:val="24"/>
              </w:rPr>
            </w:pPr>
            <w:r>
              <w:rPr>
                <w:rFonts w:ascii="Arial" w:hAnsi="Arial" w:eastAsia="Arial"/>
                <w:color w:val="333333"/>
                <w:sz w:val="24"/>
              </w:rPr>
              <w:t>V-Ray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57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51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10.2 Visual Techniques |</w:t>
      </w:r>
      <w:r>
        <w:rPr>
          <w:rFonts w:ascii="Microsoft YaHei" w:hAnsi="Microsoft YaHei" w:eastAsia="Microsoft YaHei"/>
          <w:b/>
          <w:sz w:val="36"/>
        </w:rPr>
        <w:t xml:space="preserve"> 视觉技术</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20"/>
        <w:gridCol w:w="3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00"/>
              <w:rPr>
                <w:rFonts w:ascii="Arial" w:hAnsi="Arial" w:eastAsia="Arial"/>
                <w:b/>
                <w:sz w:val="24"/>
              </w:rPr>
            </w:pPr>
            <w:r>
              <w:rPr>
                <w:rFonts w:ascii="Arial" w:hAnsi="Arial" w:eastAsia="Arial"/>
                <w:b/>
                <w:sz w:val="24"/>
              </w:rPr>
              <w:t>English Term</w:t>
            </w:r>
          </w:p>
        </w:tc>
        <w:tc>
          <w:tcPr>
            <w:tcW w:w="3980" w:type="dxa"/>
            <w:tcBorders>
              <w:top w:val="single" w:color="D6D6D6" w:sz="8" w:space="0"/>
              <w:right w:val="single" w:color="D6D6D6" w:sz="8" w:space="0"/>
            </w:tcBorders>
            <w:shd w:val="clear" w:color="auto" w:fill="auto"/>
            <w:noWrap w:val="0"/>
            <w:vAlign w:val="bottom"/>
          </w:tcPr>
          <w:p>
            <w:pPr>
              <w:spacing w:line="0" w:lineRule="atLeast"/>
              <w:ind w:left="11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Architectural Visualization</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建筑可视化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Dramatic Contrast</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戏剧性对比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Rich Color</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丰富的颜色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Low-Purity Tone</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低纯度色调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Neon Shades</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霓虹色调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Dynamic Range (HDR)</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高动态范围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Depth of Field (DOF)</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景深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Motion Blur</w:t>
            </w:r>
          </w:p>
        </w:tc>
        <w:tc>
          <w:tcPr>
            <w:tcW w:w="398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运动模糊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10.3 Advanced Techniques and Effects |</w:t>
      </w:r>
      <w:r>
        <w:rPr>
          <w:rFonts w:ascii="Microsoft YaHei" w:hAnsi="Microsoft YaHei" w:eastAsia="Microsoft YaHei"/>
          <w:b/>
          <w:sz w:val="36"/>
        </w:rPr>
        <w:t xml:space="preserve"> 高级技巧和效果</w:t>
      </w:r>
    </w:p>
    <w:p>
      <w:pPr>
        <w:spacing w:line="250"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60"/>
        <w:gridCol w:w="3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20"/>
              <w:rPr>
                <w:rFonts w:ascii="Arial" w:hAnsi="Arial" w:eastAsia="Arial"/>
                <w:b/>
                <w:sz w:val="24"/>
              </w:rPr>
            </w:pPr>
            <w:r>
              <w:rPr>
                <w:rFonts w:ascii="Arial" w:hAnsi="Arial" w:eastAsia="Arial"/>
                <w:b/>
                <w:sz w:val="24"/>
              </w:rPr>
              <w:t>English Term</w:t>
            </w:r>
          </w:p>
        </w:tc>
        <w:tc>
          <w:tcPr>
            <w:tcW w:w="3940" w:type="dxa"/>
            <w:tcBorders>
              <w:top w:val="single" w:color="D6D6D6" w:sz="8" w:space="0"/>
              <w:right w:val="single" w:color="D6D6D6" w:sz="8" w:space="0"/>
            </w:tcBorders>
            <w:shd w:val="clear" w:color="auto" w:fill="auto"/>
            <w:noWrap w:val="0"/>
            <w:vAlign w:val="bottom"/>
          </w:tcPr>
          <w:p>
            <w:pPr>
              <w:spacing w:line="0" w:lineRule="atLeast"/>
              <w:ind w:left="11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Particle Systems</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粒子系统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476" w:right="660" w:bottom="1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60"/>
        <w:gridCol w:w="3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720"/>
              <w:rPr>
                <w:rFonts w:ascii="Arial" w:hAnsi="Arial" w:eastAsia="Arial"/>
                <w:b/>
                <w:sz w:val="24"/>
              </w:rPr>
            </w:pPr>
            <w:bookmarkStart w:id="60" w:name="page61"/>
            <w:bookmarkEnd w:id="60"/>
            <w:r>
              <w:rPr>
                <w:rFonts w:ascii="Arial" w:hAnsi="Arial" w:eastAsia="Arial"/>
                <w:b/>
                <w:sz w:val="24"/>
              </w:rPr>
              <w:t>English Term</w:t>
            </w:r>
          </w:p>
        </w:tc>
        <w:tc>
          <w:tcPr>
            <w:tcW w:w="3940" w:type="dxa"/>
            <w:tcBorders>
              <w:top w:val="single" w:color="D6D6D6" w:sz="8" w:space="0"/>
              <w:right w:val="single" w:color="D6D6D6" w:sz="8" w:space="0"/>
            </w:tcBorders>
            <w:shd w:val="clear" w:color="auto" w:fill="auto"/>
            <w:noWrap w:val="0"/>
            <w:vAlign w:val="bottom"/>
          </w:tcPr>
          <w:p>
            <w:pPr>
              <w:spacing w:line="0" w:lineRule="atLeast"/>
              <w:ind w:left="11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Procedural Generation</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程序生成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Ray Tracing</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光线追踪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Subsurface Scattering (SSS)</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次表面散射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Global Illumination (GI)</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全局照明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Normal Mapping</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法线贴图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Displacement Mapping</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位移贴图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Shader Programming</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着色器编程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Photorealistic Rendering</w:t>
            </w:r>
          </w:p>
        </w:tc>
        <w:tc>
          <w:tcPr>
            <w:tcW w:w="39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照片级渲染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39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numPr>
          <w:ilvl w:val="0"/>
          <w:numId w:val="9"/>
        </w:numPr>
        <w:tabs>
          <w:tab w:val="left" w:pos="660"/>
        </w:tabs>
        <w:spacing w:line="0" w:lineRule="atLeast"/>
        <w:ind w:left="660" w:hanging="660"/>
        <w:rPr>
          <w:rFonts w:ascii="Arial" w:hAnsi="Arial" w:eastAsia="Arial"/>
          <w:b/>
          <w:sz w:val="42"/>
        </w:rPr>
      </w:pPr>
      <w:r>
        <w:rPr>
          <w:rFonts w:ascii="Arial" w:hAnsi="Arial" w:eastAsia="Arial"/>
          <w:b/>
          <w:sz w:val="42"/>
        </w:rPr>
        <w:t>Architecture, Product, and Fashion Visualization |</w:t>
      </w:r>
    </w:p>
    <w:p>
      <w:pPr>
        <w:spacing w:line="67" w:lineRule="exact"/>
        <w:rPr>
          <w:rFonts w:ascii="Arial" w:hAnsi="Arial" w:eastAsia="Arial"/>
          <w:b/>
          <w:sz w:val="42"/>
        </w:rPr>
      </w:pPr>
    </w:p>
    <w:p>
      <w:pPr>
        <w:spacing w:line="553" w:lineRule="exact"/>
        <w:rPr>
          <w:rFonts w:ascii="Microsoft YaHei" w:hAnsi="Microsoft YaHei" w:eastAsia="Microsoft YaHei"/>
          <w:b/>
          <w:sz w:val="42"/>
        </w:rPr>
      </w:pPr>
      <w:r>
        <w:rPr>
          <w:rFonts w:ascii="Microsoft YaHei" w:hAnsi="Microsoft YaHei" w:eastAsia="Microsoft YaHei"/>
          <w:b/>
          <w:sz w:val="42"/>
        </w:rPr>
        <w:t>建筑、产品和时尚可视化</w:t>
      </w:r>
    </w:p>
    <w:p>
      <w:pPr>
        <w:spacing w:line="392"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11.1 Architectural Visualization |</w:t>
      </w:r>
      <w:r>
        <w:rPr>
          <w:rFonts w:ascii="Microsoft YaHei" w:hAnsi="Microsoft YaHei" w:eastAsia="Microsoft YaHei"/>
          <w:b/>
          <w:sz w:val="36"/>
        </w:rPr>
        <w:t xml:space="preserve"> 建筑可视化</w:t>
      </w:r>
    </w:p>
    <w:p>
      <w:pPr>
        <w:spacing w:line="284"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11.1.1 Design Elements |</w:t>
      </w:r>
      <w:r>
        <w:rPr>
          <w:rFonts w:ascii="Microsoft YaHei" w:hAnsi="Microsoft YaHei" w:eastAsia="Microsoft YaHei"/>
          <w:b/>
          <w:sz w:val="30"/>
        </w:rPr>
        <w:t xml:space="preserve"> 设计元素</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r>
              <w:rPr>
                <w:rFonts w:ascii="Arial" w:hAnsi="Arial" w:eastAsia="Arial"/>
                <w:b/>
                <w:sz w:val="24"/>
              </w:rPr>
              <w:t>English Term</w:t>
            </w:r>
          </w:p>
        </w:tc>
        <w:tc>
          <w:tcPr>
            <w:tcW w:w="4180" w:type="dxa"/>
            <w:tcBorders>
              <w:top w:val="single" w:color="D6D6D6" w:sz="8" w:space="0"/>
              <w:right w:val="single" w:color="D6D6D6" w:sz="8" w:space="0"/>
            </w:tcBorders>
            <w:shd w:val="clear" w:color="auto" w:fill="auto"/>
            <w:noWrap w:val="0"/>
            <w:vAlign w:val="bottom"/>
          </w:tcPr>
          <w:p>
            <w:pPr>
              <w:spacing w:line="0" w:lineRule="atLeast"/>
              <w:ind w:left="13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Facade Materials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立面材料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Structural Elements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结构元素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Open Spaces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开放空间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 Features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水景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Landscaping</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景观设计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Architectural Details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建筑细节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Adaptive Reuse</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适应性再利用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Courtyards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庭院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2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bookmarkStart w:id="61" w:name="page62"/>
            <w:bookmarkEnd w:id="61"/>
            <w:r>
              <w:rPr>
                <w:rFonts w:ascii="Arial" w:hAnsi="Arial" w:eastAsia="Arial"/>
                <w:b/>
                <w:sz w:val="24"/>
              </w:rPr>
              <w:t>English Term</w:t>
            </w:r>
          </w:p>
        </w:tc>
        <w:tc>
          <w:tcPr>
            <w:tcW w:w="4180" w:type="dxa"/>
            <w:tcBorders>
              <w:top w:val="single" w:color="D6D6D6" w:sz="8" w:space="0"/>
              <w:right w:val="single" w:color="D6D6D6" w:sz="8" w:space="0"/>
            </w:tcBorders>
            <w:shd w:val="clear" w:color="auto" w:fill="auto"/>
            <w:noWrap w:val="0"/>
            <w:vAlign w:val="bottom"/>
          </w:tcPr>
          <w:p>
            <w:pPr>
              <w:spacing w:line="0" w:lineRule="atLeast"/>
              <w:ind w:left="13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Roof Gardens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屋顶花园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Terraces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露台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Balconies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Canopies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遮阳篷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Skylights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天窗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Green Roofs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绿色屋顶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Public Plazas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公共广场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Pedestrian Pathways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步行道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Parks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城市公园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Street Furniture</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街道家具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Sustainable Features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可持续特性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Eco-friendly Materials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环保材料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Energy-effcient Systems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节能系统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Waste Recycling Facilities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废物回收设施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Rainwater Harvesting</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雨水收集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Solar Panels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太阳能板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Wind Turbines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风力涡轮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Geothermal Heating</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地热供暖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Biomimicry Designs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生物拟态设计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Modular Construction</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模块化建筑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Prefabricated Elements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预制构件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1440" w:left="680" w:header="0" w:footer="0" w:gutter="0"/>
          <w:cols w:equalWidth="0" w:num="1">
            <w:col w:w="10900"/>
          </w:cols>
          <w:docGrid w:linePitch="360" w:charSpace="0"/>
        </w:sectPr>
      </w:pPr>
    </w:p>
    <w:p>
      <w:pPr>
        <w:spacing w:line="396" w:lineRule="exact"/>
        <w:rPr>
          <w:rFonts w:ascii="Microsoft YaHei" w:hAnsi="Microsoft YaHei" w:eastAsia="Microsoft YaHei"/>
          <w:b/>
          <w:sz w:val="30"/>
        </w:rPr>
      </w:pPr>
      <w:bookmarkStart w:id="62" w:name="page63"/>
      <w:bookmarkEnd w:id="62"/>
      <w:r>
        <w:rPr>
          <w:rFonts w:ascii="Arial" w:hAnsi="Arial" w:eastAsia="Arial"/>
          <w:b/>
          <w:sz w:val="30"/>
        </w:rPr>
        <w:t>11.1.2 Architectural Styles |</w:t>
      </w:r>
      <w:r>
        <w:rPr>
          <w:rFonts w:ascii="Microsoft YaHei" w:hAnsi="Microsoft YaHei" w:eastAsia="Microsoft YaHei"/>
          <w:b/>
          <w:sz w:val="30"/>
        </w:rPr>
        <w:t xml:space="preserve"> 建筑风格</w:t>
      </w:r>
    </w:p>
    <w:p>
      <w:pPr>
        <w:spacing w:line="24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80"/>
        <w:gridCol w:w="4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40"/>
              <w:rPr>
                <w:rFonts w:ascii="Arial" w:hAnsi="Arial" w:eastAsia="Arial"/>
                <w:b/>
                <w:sz w:val="24"/>
              </w:rPr>
            </w:pPr>
            <w:r>
              <w:rPr>
                <w:rFonts w:ascii="Arial" w:hAnsi="Arial" w:eastAsia="Arial"/>
                <w:b/>
                <w:sz w:val="24"/>
              </w:rPr>
              <w:t>English Term</w:t>
            </w:r>
          </w:p>
        </w:tc>
        <w:tc>
          <w:tcPr>
            <w:tcW w:w="472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Modernism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现代主义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Postmodernism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后现代主义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Deconstructivism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解构主义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Baroque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巴洛克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Gothic</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哥特式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Neoclassical</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新古典主义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Bauhaus</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包豪斯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 Deco</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艺术装饰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Brutalism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残酷主义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Renaissance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文艺复兴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Byzantine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拜占庭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Romanesque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罗马式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Gothic Revival</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哥特复兴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Victorian</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维多利亚时代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Craftsman</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手工艺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Colonial</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殖民地式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Tudor</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都铎式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Mediterranean</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地中海式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Orientalism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东方主义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未来主义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Organic Architecture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有机建筑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High-tech</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Minimalist</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极简主义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498" w:right="660" w:bottom="21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80"/>
        <w:gridCol w:w="4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40"/>
              <w:rPr>
                <w:rFonts w:ascii="Arial" w:hAnsi="Arial" w:eastAsia="Arial"/>
                <w:b/>
                <w:sz w:val="24"/>
              </w:rPr>
            </w:pPr>
            <w:bookmarkStart w:id="63" w:name="page64"/>
            <w:bookmarkEnd w:id="63"/>
            <w:r>
              <w:rPr>
                <w:rFonts w:ascii="Arial" w:hAnsi="Arial" w:eastAsia="Arial"/>
                <w:b/>
                <w:sz w:val="24"/>
              </w:rPr>
              <w:t>English Term</w:t>
            </w:r>
          </w:p>
        </w:tc>
        <w:tc>
          <w:tcPr>
            <w:tcW w:w="472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Expressionism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表现主义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Cubism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立体主义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Parametricism</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参数主义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Scandinavian</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斯堪的纳维亚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Japanese</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日式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Islamic</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伊斯兰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Tropical</w:t>
            </w:r>
          </w:p>
        </w:tc>
        <w:tc>
          <w:tcPr>
            <w:tcW w:w="47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热带风情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11.1.3 Rendering Styles |</w:t>
      </w:r>
      <w:r>
        <w:rPr>
          <w:rFonts w:ascii="Microsoft YaHei" w:hAnsi="Microsoft YaHei" w:eastAsia="Microsoft YaHei"/>
          <w:b/>
          <w:sz w:val="30"/>
        </w:rPr>
        <w:t xml:space="preserve"> 渲染风格</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00"/>
        <w:gridCol w:w="4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80"/>
              <w:rPr>
                <w:rFonts w:ascii="Arial" w:hAnsi="Arial" w:eastAsia="Arial"/>
                <w:b/>
                <w:sz w:val="24"/>
              </w:rPr>
            </w:pPr>
            <w:r>
              <w:rPr>
                <w:rFonts w:ascii="Arial" w:hAnsi="Arial" w:eastAsia="Arial"/>
                <w:b/>
                <w:sz w:val="24"/>
              </w:rPr>
              <w:t>English Term</w:t>
            </w:r>
          </w:p>
        </w:tc>
        <w:tc>
          <w:tcPr>
            <w:tcW w:w="4000" w:type="dxa"/>
            <w:tcBorders>
              <w:top w:val="single" w:color="D6D6D6" w:sz="8" w:space="0"/>
              <w:right w:val="single" w:color="D6D6D6" w:sz="8" w:space="0"/>
            </w:tcBorders>
            <w:shd w:val="clear" w:color="auto" w:fill="auto"/>
            <w:noWrap w:val="0"/>
            <w:vAlign w:val="bottom"/>
          </w:tcPr>
          <w:p>
            <w:pPr>
              <w:spacing w:line="0" w:lineRule="atLeast"/>
              <w:ind w:left="12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Photorealism</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照片级现实主义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 Art</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概念艺术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Wireframe</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线框图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Watercolor</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水彩画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Sketch</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素描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VR Visualization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Arial" w:hAnsi="Arial" w:eastAsia="Arial"/>
                <w:color w:val="333333"/>
                <w:sz w:val="24"/>
              </w:rPr>
              <w:t>VR</w:t>
            </w:r>
            <w:r>
              <w:rPr>
                <w:rFonts w:ascii="Microsoft YaHei" w:hAnsi="Microsoft YaHei" w:eastAsia="Microsoft YaHei"/>
                <w:color w:val="333333"/>
                <w:sz w:val="24"/>
              </w:rPr>
              <w:t xml:space="preserve"> 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Augmented Reality</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增强现实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3D Rendering</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三维渲染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Hand-drawn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Digital Illustration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数字插画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Collage</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拼贴画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Isometric View</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等距视图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Axonometric Projection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正轴测投影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Perspective Drawing</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透视图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00"/>
        <w:gridCol w:w="4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9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80"/>
              <w:rPr>
                <w:rFonts w:ascii="Arial" w:hAnsi="Arial" w:eastAsia="Arial"/>
                <w:b/>
                <w:sz w:val="24"/>
              </w:rPr>
            </w:pPr>
            <w:bookmarkStart w:id="64" w:name="page65"/>
            <w:bookmarkEnd w:id="64"/>
            <w:r>
              <w:rPr>
                <w:rFonts w:ascii="Arial" w:hAnsi="Arial" w:eastAsia="Arial"/>
                <w:b/>
                <w:sz w:val="24"/>
              </w:rPr>
              <w:t>English Term</w:t>
            </w:r>
          </w:p>
        </w:tc>
        <w:tc>
          <w:tcPr>
            <w:tcW w:w="4000" w:type="dxa"/>
            <w:tcBorders>
              <w:top w:val="single" w:color="D6D6D6" w:sz="8" w:space="0"/>
              <w:right w:val="single" w:color="D6D6D6" w:sz="8" w:space="0"/>
            </w:tcBorders>
            <w:shd w:val="clear" w:color="auto" w:fill="auto"/>
            <w:noWrap w:val="0"/>
            <w:vAlign w:val="bottom"/>
          </w:tcPr>
          <w:p>
            <w:pPr>
              <w:spacing w:line="0" w:lineRule="atLeast"/>
              <w:ind w:left="12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Cutaway View</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剖视图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Exploded View</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爆炸图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Animation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Virtual Tour</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虚拟游览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Interactive Model</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交互模型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 and Shadow Study</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光影研究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Material Simulation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材料模拟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Environmental Simulation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环境模拟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Day-to-Night Transition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日夜转换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Seasonal Changes</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季节变化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Historical Reconstruction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历史重建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Planning Visualization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城市规划可视化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Landscape Design Rendering</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景观设计渲染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Interior Visualization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室内可视化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9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Exterior Visualization</w:t>
            </w:r>
          </w:p>
        </w:tc>
        <w:tc>
          <w:tcPr>
            <w:tcW w:w="40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外观可视化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9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11.1.4 Environmental Context |</w:t>
      </w:r>
      <w:r>
        <w:rPr>
          <w:rFonts w:ascii="Microsoft YaHei" w:hAnsi="Microsoft YaHei" w:eastAsia="Microsoft YaHei"/>
          <w:b/>
          <w:sz w:val="30"/>
        </w:rPr>
        <w:t xml:space="preserve"> 环境背景</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Setting</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城市环境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Rural Landscape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乡村景观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Coastal Views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海岸视角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Mountainous Terrain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山地地形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Historical Context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历史背景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Industrial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工业区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bookmarkStart w:id="65" w:name="page66"/>
            <w:bookmarkEnd w:id="65"/>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Downtown District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市中心区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Suburban Neighborhood</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郊区住宅区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Waterfront Development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滨水区开发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Conservation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保护区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Cultural Heritage Site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文化遗址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Public Park</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公园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Commercial Zone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商业区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Educational Campus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教育园区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Healthcare Complex</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医疗综合体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Sports Facility</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体育设施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Transportation Hub</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交通枢纽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Mixed-use Complex</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混合用途综合体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High-rise District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高层建筑区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Low-rise Residential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低层住宅区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Historic Town</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历史小镇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Resort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度假区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Business District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商务区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Government Precinct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政府区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Cultural Quarter</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文化区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Recreational Zone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休闲区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Agricultural Landscape</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农业景观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Forested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森林区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Desert Environment</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沙漠环境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Arctic Setting</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北极环境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4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5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20"/>
              <w:rPr>
                <w:rFonts w:ascii="Arial" w:hAnsi="Arial" w:eastAsia="Arial"/>
                <w:b/>
                <w:sz w:val="24"/>
              </w:rPr>
            </w:pPr>
            <w:bookmarkStart w:id="66" w:name="page67"/>
            <w:bookmarkEnd w:id="66"/>
            <w:r>
              <w:rPr>
                <w:rFonts w:ascii="Arial" w:hAnsi="Arial" w:eastAsia="Arial"/>
                <w:b/>
                <w:sz w:val="24"/>
              </w:rPr>
              <w:t>English Term</w:t>
            </w:r>
          </w:p>
        </w:tc>
        <w:tc>
          <w:tcPr>
            <w:tcW w:w="4360" w:type="dxa"/>
            <w:tcBorders>
              <w:top w:val="single" w:color="D6D6D6" w:sz="8" w:space="0"/>
              <w:right w:val="single" w:color="D6D6D6" w:sz="8" w:space="0"/>
            </w:tcBorders>
            <w:shd w:val="clear" w:color="auto" w:fill="auto"/>
            <w:noWrap w:val="0"/>
            <w:vAlign w:val="bottom"/>
          </w:tcPr>
          <w:p>
            <w:pPr>
              <w:spacing w:line="0" w:lineRule="atLeast"/>
              <w:ind w:left="13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Deserted Area</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荒漠区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5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Wetlands</w:t>
            </w:r>
          </w:p>
        </w:tc>
        <w:tc>
          <w:tcPr>
            <w:tcW w:w="43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湿地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5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3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11.1.5 Lighting and Atmosphere |</w:t>
      </w:r>
      <w:r>
        <w:rPr>
          <w:rFonts w:ascii="Microsoft YaHei" w:hAnsi="Microsoft YaHei" w:eastAsia="Microsoft YaHei"/>
          <w:b/>
          <w:sz w:val="30"/>
        </w:rPr>
        <w:t xml:space="preserve"> 光照与氛围</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60"/>
        <w:gridCol w:w="4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80"/>
              <w:rPr>
                <w:rFonts w:ascii="Arial" w:hAnsi="Arial" w:eastAsia="Arial"/>
                <w:b/>
                <w:sz w:val="24"/>
              </w:rPr>
            </w:pPr>
            <w:r>
              <w:rPr>
                <w:rFonts w:ascii="Arial" w:hAnsi="Arial" w:eastAsia="Arial"/>
                <w:b/>
                <w:sz w:val="24"/>
              </w:rPr>
              <w:t>English Term</w:t>
            </w:r>
          </w:p>
        </w:tc>
        <w:tc>
          <w:tcPr>
            <w:tcW w:w="4040" w:type="dxa"/>
            <w:tcBorders>
              <w:top w:val="single" w:color="D6D6D6" w:sz="8" w:space="0"/>
              <w:right w:val="single" w:color="D6D6D6" w:sz="8" w:space="0"/>
            </w:tcBorders>
            <w:shd w:val="clear" w:color="auto" w:fill="auto"/>
            <w:noWrap w:val="0"/>
            <w:vAlign w:val="bottom"/>
          </w:tcPr>
          <w:p>
            <w:pPr>
              <w:spacing w:line="0" w:lineRule="atLeast"/>
              <w:ind w:left="12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Natural Light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自然光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Artifcial Light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人造光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Play</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光影效果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Warm vs. Cool Tones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暖色调与冷色调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动态照明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Diffused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漫射光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Light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环境光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聚光灯照明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Side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侧光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Overhead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顶部照明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Task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任务照明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Accent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点缀照明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Mood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情绪照明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Daylighting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自然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Nighttime Lighting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夜间照明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Sunrise and Sunset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日出日落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Moonlight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月光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Stars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星星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60"/>
        <w:gridCol w:w="4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80"/>
              <w:rPr>
                <w:rFonts w:ascii="Arial" w:hAnsi="Arial" w:eastAsia="Arial"/>
                <w:b/>
                <w:sz w:val="24"/>
              </w:rPr>
            </w:pPr>
            <w:bookmarkStart w:id="67" w:name="page68"/>
            <w:bookmarkEnd w:id="67"/>
            <w:r>
              <w:rPr>
                <w:rFonts w:ascii="Arial" w:hAnsi="Arial" w:eastAsia="Arial"/>
                <w:b/>
                <w:sz w:val="24"/>
              </w:rPr>
              <w:t>English Term</w:t>
            </w:r>
          </w:p>
        </w:tc>
        <w:tc>
          <w:tcPr>
            <w:tcW w:w="4040" w:type="dxa"/>
            <w:tcBorders>
              <w:top w:val="single" w:color="D6D6D6" w:sz="8" w:space="0"/>
              <w:right w:val="single" w:color="D6D6D6" w:sz="8" w:space="0"/>
            </w:tcBorders>
            <w:shd w:val="clear" w:color="auto" w:fill="auto"/>
            <w:noWrap w:val="0"/>
            <w:vAlign w:val="bottom"/>
          </w:tcPr>
          <w:p>
            <w:pPr>
              <w:spacing w:line="0" w:lineRule="atLeast"/>
              <w:ind w:left="12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Clouds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云层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Haze</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Rain</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Wind</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Ocean Waves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海浪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River Banks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河床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Riverbed</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河床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River Tides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河流潮汐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Tropical Cyclone</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热带气旋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Tsunami</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泡沫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Thunderstorms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Blizzard</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冰雹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Snowstorms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雪雨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Blowing Snow</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吹雪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Blizzard Rain</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冰雹雨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Blowing Snow Mist</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吹雪霜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Thunderstorms and Lightning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雷暴与雷电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Clouds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Clouds</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Rain</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Lightning</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雷电击雷电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Tornado</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雷电击龙卷风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60"/>
        <w:gridCol w:w="4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80"/>
              <w:rPr>
                <w:rFonts w:ascii="Arial" w:hAnsi="Arial" w:eastAsia="Arial"/>
                <w:b/>
                <w:sz w:val="24"/>
              </w:rPr>
            </w:pPr>
            <w:bookmarkStart w:id="68" w:name="page69"/>
            <w:bookmarkEnd w:id="68"/>
            <w:r>
              <w:rPr>
                <w:rFonts w:ascii="Arial" w:hAnsi="Arial" w:eastAsia="Arial"/>
                <w:b/>
                <w:sz w:val="24"/>
              </w:rPr>
              <w:t>English Term</w:t>
            </w:r>
          </w:p>
        </w:tc>
        <w:tc>
          <w:tcPr>
            <w:tcW w:w="4040" w:type="dxa"/>
            <w:tcBorders>
              <w:top w:val="single" w:color="D6D6D6" w:sz="8" w:space="0"/>
              <w:right w:val="single" w:color="D6D6D6" w:sz="8" w:space="0"/>
            </w:tcBorders>
            <w:shd w:val="clear" w:color="auto" w:fill="auto"/>
            <w:noWrap w:val="0"/>
            <w:vAlign w:val="bottom"/>
          </w:tcPr>
          <w:p>
            <w:pPr>
              <w:spacing w:line="0" w:lineRule="atLeast"/>
              <w:ind w:left="12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Tsunami</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雷电击泡沫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Hail</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雷电击冰雹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Tsunami</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雷电击泡沫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Lightning Strike Tornado</w:t>
            </w:r>
          </w:p>
        </w:tc>
        <w:tc>
          <w:tcPr>
            <w:tcW w:w="40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雷电击龙卷风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11.2 Product Visualization |</w:t>
      </w:r>
      <w:r>
        <w:rPr>
          <w:rFonts w:ascii="Microsoft YaHei" w:hAnsi="Microsoft YaHei" w:eastAsia="Microsoft YaHei"/>
          <w:b/>
          <w:sz w:val="36"/>
        </w:rPr>
        <w:t xml:space="preserve"> 产品可视化</w:t>
      </w:r>
    </w:p>
    <w:p>
      <w:pPr>
        <w:spacing w:line="284"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11.2.1 Materials and Textures |</w:t>
      </w:r>
      <w:r>
        <w:rPr>
          <w:rFonts w:ascii="Microsoft YaHei" w:hAnsi="Microsoft YaHei" w:eastAsia="Microsoft YaHei"/>
          <w:b/>
          <w:sz w:val="30"/>
        </w:rPr>
        <w:t xml:space="preserve"> 材料与质地</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Metallic Finish</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金属质感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Transparent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透明纹理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Wood Grains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木纹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Matte vs. Glossy</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亚光与光泽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Fabric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布料纹理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Carbon Fiber</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碳纤维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Rubberized Surfaces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橡胶化表面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Frosted Glass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磨砂玻璃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Leather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皮革纹理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Stone Finishes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石材表面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Brushed Metal</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拉丝金属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Anodized Surfaces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阳极氧化表面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Polished Concrete</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抛光混凝土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Synthetic Fabrics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合成织物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Porcelain</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瓷器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Marble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大理石纹理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5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60"/>
        <w:gridCol w:w="4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20"/>
              <w:rPr>
                <w:rFonts w:ascii="Arial" w:hAnsi="Arial" w:eastAsia="Arial"/>
                <w:b/>
                <w:sz w:val="24"/>
              </w:rPr>
            </w:pPr>
            <w:bookmarkStart w:id="69" w:name="page70"/>
            <w:bookmarkEnd w:id="69"/>
            <w:r>
              <w:rPr>
                <w:rFonts w:ascii="Arial" w:hAnsi="Arial" w:eastAsia="Arial"/>
                <w:b/>
                <w:sz w:val="24"/>
              </w:rPr>
              <w:t>English Term</w:t>
            </w:r>
          </w:p>
        </w:tc>
        <w:tc>
          <w:tcPr>
            <w:tcW w:w="4540" w:type="dxa"/>
            <w:tcBorders>
              <w:top w:val="single" w:color="D6D6D6" w:sz="8" w:space="0"/>
              <w:right w:val="single" w:color="D6D6D6" w:sz="8" w:space="0"/>
            </w:tcBorders>
            <w:shd w:val="clear" w:color="auto" w:fill="auto"/>
            <w:noWrap w:val="0"/>
            <w:vAlign w:val="bottom"/>
          </w:tcPr>
          <w:p>
            <w:pPr>
              <w:spacing w:line="0" w:lineRule="atLeast"/>
              <w:ind w:left="148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Ceramic Coatings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陶瓷涂层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Velvet Finishes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天鹅绒表面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Satin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缎面纹理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Mesh Materials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网状材料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Acrylic Surfaces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亚克力表面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Plush Fabrics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绒面织物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Laminated Surfaces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层压表面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Corrugated Metals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波纹金属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Recycled Materials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再生材料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Biodegradable Textures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可生物降解纹理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Sustainable Woods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可持续木材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Alloy Compositions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合金材料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Perforated Patterns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穿孔图案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Textile Blends</w:t>
            </w:r>
          </w:p>
        </w:tc>
        <w:tc>
          <w:tcPr>
            <w:tcW w:w="45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纺织品混纺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11.2.2 Lighting Techniques |</w:t>
      </w:r>
      <w:r>
        <w:rPr>
          <w:rFonts w:ascii="Microsoft YaHei" w:hAnsi="Microsoft YaHei" w:eastAsia="Microsoft YaHei"/>
          <w:b/>
          <w:sz w:val="30"/>
        </w:rPr>
        <w:t xml:space="preserve"> 照明技巧</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60"/>
        <w:gridCol w:w="4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80"/>
              <w:rPr>
                <w:rFonts w:ascii="Arial" w:hAnsi="Arial" w:eastAsia="Arial"/>
                <w:b/>
                <w:sz w:val="24"/>
              </w:rPr>
            </w:pPr>
            <w:r>
              <w:rPr>
                <w:rFonts w:ascii="Arial" w:hAnsi="Arial" w:eastAsia="Arial"/>
                <w:b/>
                <w:sz w:val="24"/>
              </w:rPr>
              <w:t>English Term</w:t>
            </w:r>
          </w:p>
        </w:tc>
        <w:tc>
          <w:tcPr>
            <w:tcW w:w="4840" w:type="dxa"/>
            <w:tcBorders>
              <w:top w:val="single" w:color="D6D6D6" w:sz="8" w:space="0"/>
              <w:right w:val="single" w:color="D6D6D6" w:sz="8" w:space="0"/>
            </w:tcBorders>
            <w:shd w:val="clear" w:color="auto" w:fill="auto"/>
            <w:noWrap w:val="0"/>
            <w:vAlign w:val="bottom"/>
          </w:tcPr>
          <w:p>
            <w:pPr>
              <w:spacing w:line="0" w:lineRule="atLeast"/>
              <w:ind w:left="16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Key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高调照明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 Key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低调照明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背光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Soft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柔和光线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Rim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边缘光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Diffused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漫反射光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60"/>
        <w:gridCol w:w="4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0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280"/>
              <w:rPr>
                <w:rFonts w:ascii="Arial" w:hAnsi="Arial" w:eastAsia="Arial"/>
                <w:b/>
                <w:sz w:val="24"/>
              </w:rPr>
            </w:pPr>
            <w:bookmarkStart w:id="70" w:name="page71"/>
            <w:bookmarkEnd w:id="70"/>
            <w:r>
              <w:rPr>
                <w:rFonts w:ascii="Arial" w:hAnsi="Arial" w:eastAsia="Arial"/>
                <w:b/>
                <w:sz w:val="24"/>
              </w:rPr>
              <w:t>English Term</w:t>
            </w:r>
          </w:p>
        </w:tc>
        <w:tc>
          <w:tcPr>
            <w:tcW w:w="4840" w:type="dxa"/>
            <w:tcBorders>
              <w:top w:val="single" w:color="D6D6D6" w:sz="8" w:space="0"/>
              <w:right w:val="single" w:color="D6D6D6" w:sz="8" w:space="0"/>
            </w:tcBorders>
            <w:shd w:val="clear" w:color="auto" w:fill="auto"/>
            <w:noWrap w:val="0"/>
            <w:vAlign w:val="bottom"/>
          </w:tcPr>
          <w:p>
            <w:pPr>
              <w:spacing w:line="0" w:lineRule="atLeast"/>
              <w:ind w:left="16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Directional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定向光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环境光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Studio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摄影棚灯光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Natural Sunlight</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自然阳光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Moonlight Effects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月光效果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Candlelight Glow</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烛光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Neon Illumination</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霓虹灯光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Spotlights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聚光灯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Strobe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频闪灯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Underlighting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下置光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Washes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彩色光洗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Gobo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图案投影灯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Fill Light</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补光灯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Refective Surfaces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反光表面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Casting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投影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Silhouette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剪影光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Specular Highlights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镜面高光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Bounce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反射光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Prism Effects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棱镜效果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Shadows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动态阴影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Gradient Lighting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渐变光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 Painting</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光绘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0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Light Trails</w:t>
            </w:r>
          </w:p>
        </w:tc>
        <w:tc>
          <w:tcPr>
            <w:tcW w:w="484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光轨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0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8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810" w:left="680" w:header="0" w:footer="0" w:gutter="0"/>
          <w:cols w:equalWidth="0" w:num="1">
            <w:col w:w="10900"/>
          </w:cols>
          <w:docGrid w:linePitch="360" w:charSpace="0"/>
        </w:sectPr>
      </w:pPr>
    </w:p>
    <w:p>
      <w:pPr>
        <w:spacing w:line="396" w:lineRule="exact"/>
        <w:rPr>
          <w:rFonts w:ascii="Microsoft YaHei" w:hAnsi="Microsoft YaHei" w:eastAsia="Microsoft YaHei"/>
          <w:b/>
          <w:sz w:val="30"/>
        </w:rPr>
      </w:pPr>
      <w:bookmarkStart w:id="71" w:name="page72"/>
      <w:bookmarkEnd w:id="71"/>
      <w:r>
        <w:rPr>
          <w:rFonts w:ascii="Arial" w:hAnsi="Arial" w:eastAsia="Arial"/>
          <w:b/>
          <w:sz w:val="30"/>
        </w:rPr>
        <w:t>11.2.3 Composition and Framing |</w:t>
      </w:r>
      <w:r>
        <w:rPr>
          <w:rFonts w:ascii="Microsoft YaHei" w:hAnsi="Microsoft YaHei" w:eastAsia="Microsoft YaHei"/>
          <w:b/>
          <w:sz w:val="30"/>
        </w:rPr>
        <w:t xml:space="preserve"> 构图与取景</w:t>
      </w:r>
    </w:p>
    <w:p>
      <w:pPr>
        <w:spacing w:line="24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80"/>
        <w:gridCol w:w="4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40"/>
              <w:rPr>
                <w:rFonts w:ascii="Arial" w:hAnsi="Arial" w:eastAsia="Arial"/>
                <w:b/>
                <w:sz w:val="24"/>
              </w:rPr>
            </w:pPr>
            <w:r>
              <w:rPr>
                <w:rFonts w:ascii="Arial" w:hAnsi="Arial" w:eastAsia="Arial"/>
                <w:b/>
                <w:sz w:val="24"/>
              </w:rPr>
              <w:t>English Term</w:t>
            </w:r>
          </w:p>
        </w:tc>
        <w:tc>
          <w:tcPr>
            <w:tcW w:w="4520" w:type="dxa"/>
            <w:tcBorders>
              <w:top w:val="single" w:color="D6D6D6" w:sz="8" w:space="0"/>
              <w:right w:val="single" w:color="D6D6D6" w:sz="8" w:space="0"/>
            </w:tcBorders>
            <w:shd w:val="clear" w:color="auto" w:fill="auto"/>
            <w:noWrap w:val="0"/>
            <w:vAlign w:val="bottom"/>
          </w:tcPr>
          <w:p>
            <w:pPr>
              <w:spacing w:line="0" w:lineRule="atLeast"/>
              <w:ind w:left="14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Rule of Thirds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三分法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Symmetry</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对称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Depth of Field</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景深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Perspective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Close-Up Shots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特写镜头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Wide Angle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广角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Leading Lines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引导线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Framing</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取景框架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Negative Space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负空间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Diagonal Composition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对角线构图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 Ratio</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黄金比例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Overhead View</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俯视图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Bird's Eye View</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鸟瞰视角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Worm's Eye View</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仰视角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Silhouette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剪影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Macro Shots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微距摄影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Panoramic Views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全景视角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Tilt-Shift</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移轴效果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Composition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动态构图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Asymmetrical Balance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不对称平衡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Repetition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Juxtaposition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并置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Foreground Interest</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前景兴趣点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498" w:right="660" w:bottom="21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80"/>
        <w:gridCol w:w="4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8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40"/>
              <w:rPr>
                <w:rFonts w:ascii="Arial" w:hAnsi="Arial" w:eastAsia="Arial"/>
                <w:b/>
                <w:sz w:val="24"/>
              </w:rPr>
            </w:pPr>
            <w:bookmarkStart w:id="72" w:name="page73"/>
            <w:bookmarkEnd w:id="72"/>
            <w:r>
              <w:rPr>
                <w:rFonts w:ascii="Arial" w:hAnsi="Arial" w:eastAsia="Arial"/>
                <w:b/>
                <w:sz w:val="24"/>
              </w:rPr>
              <w:t>English Term</w:t>
            </w:r>
          </w:p>
        </w:tc>
        <w:tc>
          <w:tcPr>
            <w:tcW w:w="4520" w:type="dxa"/>
            <w:tcBorders>
              <w:top w:val="single" w:color="D6D6D6" w:sz="8" w:space="0"/>
              <w:right w:val="single" w:color="D6D6D6" w:sz="8" w:space="0"/>
            </w:tcBorders>
            <w:shd w:val="clear" w:color="auto" w:fill="auto"/>
            <w:noWrap w:val="0"/>
            <w:vAlign w:val="bottom"/>
          </w:tcPr>
          <w:p>
            <w:pPr>
              <w:spacing w:line="0" w:lineRule="atLeast"/>
              <w:ind w:left="14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Background Isolation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背景隔离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Center Composition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中心构图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Radial Balance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辐射平衡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S-Curve Composition</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Arial" w:hAnsi="Arial" w:eastAsia="Arial"/>
                <w:color w:val="333333"/>
                <w:sz w:val="24"/>
              </w:rPr>
              <w:t>S</w:t>
            </w:r>
            <w:r>
              <w:rPr>
                <w:rFonts w:ascii="Microsoft YaHei" w:hAnsi="Microsoft YaHei" w:eastAsia="Microsoft YaHei"/>
                <w:color w:val="333333"/>
                <w:sz w:val="24"/>
              </w:rPr>
              <w:t xml:space="preserve"> 型曲线构图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Frame within a Frame</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框中框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Isolated Subject</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主体隔离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8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Angles</w:t>
            </w:r>
          </w:p>
        </w:tc>
        <w:tc>
          <w:tcPr>
            <w:tcW w:w="452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动态角度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8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52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11.2.4 Special Effects and Details |</w:t>
      </w:r>
      <w:r>
        <w:rPr>
          <w:rFonts w:ascii="Microsoft YaHei" w:hAnsi="Microsoft YaHei" w:eastAsia="Microsoft YaHei"/>
          <w:b/>
          <w:sz w:val="30"/>
        </w:rPr>
        <w:t xml:space="preserve"> 特效与细节</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00"/>
        <w:gridCol w:w="4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00"/>
              <w:rPr>
                <w:rFonts w:ascii="Arial" w:hAnsi="Arial" w:eastAsia="Arial"/>
                <w:b/>
                <w:sz w:val="24"/>
              </w:rPr>
            </w:pPr>
            <w:r>
              <w:rPr>
                <w:rFonts w:ascii="Arial" w:hAnsi="Arial" w:eastAsia="Arial"/>
                <w:b/>
                <w:sz w:val="24"/>
              </w:rPr>
              <w:t>English Term</w:t>
            </w:r>
          </w:p>
        </w:tc>
        <w:tc>
          <w:tcPr>
            <w:tcW w:w="4600" w:type="dxa"/>
            <w:tcBorders>
              <w:top w:val="single" w:color="D6D6D6" w:sz="8" w:space="0"/>
              <w:right w:val="single" w:color="D6D6D6" w:sz="8" w:space="0"/>
            </w:tcBorders>
            <w:shd w:val="clear" w:color="auto" w:fill="auto"/>
            <w:noWrap w:val="0"/>
            <w:vAlign w:val="bottom"/>
          </w:tcPr>
          <w:p>
            <w:pPr>
              <w:spacing w:line="0" w:lineRule="atLeast"/>
              <w:ind w:left="15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Textural Contrast</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质地对比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Refections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反射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Saturation</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色彩饱和度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Detail</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阴影细节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3D Modeling Effects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三维建模效果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Bokeh Effect</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散景效果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Lens Flare</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镜头光晕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Motion Blur</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运动模糊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Chromatic Aberration</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色差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Depth Effects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深度效果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Particle Effects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粒子效果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Texture Mapping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纹理映射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Ray Tracing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光线追踪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Bloom Effects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泛光效果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00"/>
        <w:gridCol w:w="4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30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400"/>
              <w:rPr>
                <w:rFonts w:ascii="Arial" w:hAnsi="Arial" w:eastAsia="Arial"/>
                <w:b/>
                <w:sz w:val="24"/>
              </w:rPr>
            </w:pPr>
            <w:bookmarkStart w:id="73" w:name="page74"/>
            <w:bookmarkEnd w:id="73"/>
            <w:r>
              <w:rPr>
                <w:rFonts w:ascii="Arial" w:hAnsi="Arial" w:eastAsia="Arial"/>
                <w:b/>
                <w:sz w:val="24"/>
              </w:rPr>
              <w:t>English Term</w:t>
            </w:r>
          </w:p>
        </w:tc>
        <w:tc>
          <w:tcPr>
            <w:tcW w:w="4600" w:type="dxa"/>
            <w:tcBorders>
              <w:top w:val="single" w:color="D6D6D6" w:sz="8" w:space="0"/>
              <w:right w:val="single" w:color="D6D6D6" w:sz="8" w:space="0"/>
            </w:tcBorders>
            <w:shd w:val="clear" w:color="auto" w:fill="auto"/>
            <w:noWrap w:val="0"/>
            <w:vAlign w:val="bottom"/>
          </w:tcPr>
          <w:p>
            <w:pPr>
              <w:spacing w:line="0" w:lineRule="atLeast"/>
              <w:ind w:left="15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HDR Imaging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高动态范围成像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Vignette</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暗角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Grunge Textures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老化纹理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Matte Painting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数字背景绘制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Watermark</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Digital Sculpting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数字雕塑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Normal Mapping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法线贴图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Occlusion</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环境遮蔽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Subsurface Scattering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次表面散射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Specular Highlights</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镜面反射高光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Displacement Mapping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位移映射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Parallax Mapping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视差映射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Global Illumination</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全局照明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Real-time Rendering</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实时渲染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Alpha Transparency</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透明度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30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Wireframe Overlay</w:t>
            </w:r>
          </w:p>
        </w:tc>
        <w:tc>
          <w:tcPr>
            <w:tcW w:w="460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线框覆盖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30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0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11.2.5 Product Context and Environment |</w:t>
      </w:r>
      <w:r>
        <w:rPr>
          <w:rFonts w:ascii="Microsoft YaHei" w:hAnsi="Microsoft YaHei" w:eastAsia="Microsoft YaHei"/>
          <w:b/>
          <w:sz w:val="30"/>
        </w:rPr>
        <w:t xml:space="preserve"> 产品环境与背景</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4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r>
              <w:rPr>
                <w:rFonts w:ascii="Arial" w:hAnsi="Arial" w:eastAsia="Arial"/>
                <w:b/>
                <w:sz w:val="24"/>
              </w:rPr>
              <w:t>English Term</w:t>
            </w:r>
          </w:p>
        </w:tc>
        <w:tc>
          <w:tcPr>
            <w:tcW w:w="406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In-Situ</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现场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Lifestyle Imagery</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生活方式图像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Studio Backdrop</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工作室背景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Interactive Displays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交互式展示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Environmental Integration</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环境整合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4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bookmarkStart w:id="74" w:name="page75"/>
            <w:bookmarkEnd w:id="74"/>
            <w:r>
              <w:rPr>
                <w:rFonts w:ascii="Arial" w:hAnsi="Arial" w:eastAsia="Arial"/>
                <w:b/>
                <w:sz w:val="24"/>
              </w:rPr>
              <w:t>English Term</w:t>
            </w:r>
          </w:p>
        </w:tc>
        <w:tc>
          <w:tcPr>
            <w:tcW w:w="406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Product Placement</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产品摆放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Contextual Setting</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情境设置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Thematic Backdrops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主题背景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Seasonal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季节性设置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Cultural Context</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文化背景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城市环境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Natural Scenery</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自然风光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Industrial Scenes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工业场景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Retail Spaces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零售空间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Home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家庭环境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Outdoor Adventures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户外探险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Workspace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工作空间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Virtual Reality Spaces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虚拟现实空间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Augmented Reality Context</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增强现实背景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Futuristic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未来主义环境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Historical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历史背景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Minimalist Displays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Luxury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奢华环境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Interactive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互动环境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Conceptual Spaces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概念空间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Exhibition Design</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展览设计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Pop-up Installations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快闪装置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Lighting</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环境照明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Dramatic Shadows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戏剧性阴影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4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bookmarkStart w:id="75" w:name="page76"/>
            <w:bookmarkEnd w:id="75"/>
            <w:r>
              <w:rPr>
                <w:rFonts w:ascii="Arial" w:hAnsi="Arial" w:eastAsia="Arial"/>
                <w:b/>
                <w:sz w:val="24"/>
              </w:rPr>
              <w:t>English Term</w:t>
            </w:r>
          </w:p>
        </w:tc>
        <w:tc>
          <w:tcPr>
            <w:tcW w:w="406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Refective Surfaces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反光表面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Color-Themed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色彩主题设置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Mood Lighting</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情绪照明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 Backgrounds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抽象背景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Monochromatic Scenes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单色场景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Dynamic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动态环境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74" w:lineRule="exact"/>
        <w:rPr>
          <w:rFonts w:ascii="Times New Roman" w:hAnsi="Times New Roman" w:eastAsia="Times New Roman"/>
        </w:rPr>
      </w:pPr>
    </w:p>
    <w:p>
      <w:pPr>
        <w:spacing w:line="476" w:lineRule="exact"/>
        <w:rPr>
          <w:rFonts w:ascii="Microsoft YaHei" w:hAnsi="Microsoft YaHei" w:eastAsia="Microsoft YaHei"/>
          <w:b/>
          <w:sz w:val="36"/>
        </w:rPr>
      </w:pPr>
      <w:r>
        <w:rPr>
          <w:rFonts w:ascii="Arial" w:hAnsi="Arial" w:eastAsia="Arial"/>
          <w:b/>
          <w:sz w:val="36"/>
        </w:rPr>
        <w:t>11.3 Fashion Visualization |</w:t>
      </w:r>
      <w:r>
        <w:rPr>
          <w:rFonts w:ascii="Microsoft YaHei" w:hAnsi="Microsoft YaHei" w:eastAsia="Microsoft YaHei"/>
          <w:b/>
          <w:sz w:val="36"/>
        </w:rPr>
        <w:t xml:space="preserve"> 时尚可视化</w:t>
      </w:r>
    </w:p>
    <w:p>
      <w:pPr>
        <w:spacing w:line="284"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11.3.1 Clothing and Textiles |</w:t>
      </w:r>
      <w:r>
        <w:rPr>
          <w:rFonts w:ascii="Microsoft YaHei" w:hAnsi="Microsoft YaHei" w:eastAsia="Microsoft YaHei"/>
          <w:b/>
          <w:sz w:val="30"/>
        </w:rPr>
        <w:t xml:space="preserve"> 服装与纺织品</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Fabric Drapery</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面料悬垂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Pattern Design</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图案设计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Textile Printing</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纺织品印花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Knitwear</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针织品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Layering Techniques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分层技术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Embroidery</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刺绣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Sequin Work</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亮片工作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Denim</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牛仔布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Lace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蕾丝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Velvet</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天鹅绒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Silk</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丝绸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Leather</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皮革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Sheer Fabrics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透明面料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Sustainable Fabrics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可持续面料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5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40"/>
        <w:gridCol w:w="4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2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60"/>
              <w:rPr>
                <w:rFonts w:ascii="Arial" w:hAnsi="Arial" w:eastAsia="Arial"/>
                <w:b/>
                <w:sz w:val="24"/>
              </w:rPr>
            </w:pPr>
            <w:bookmarkStart w:id="76" w:name="page77"/>
            <w:bookmarkEnd w:id="76"/>
            <w:r>
              <w:rPr>
                <w:rFonts w:ascii="Arial" w:hAnsi="Arial" w:eastAsia="Arial"/>
                <w:b/>
                <w:sz w:val="24"/>
              </w:rPr>
              <w:t>English Term</w:t>
            </w:r>
          </w:p>
        </w:tc>
        <w:tc>
          <w:tcPr>
            <w:tcW w:w="4660" w:type="dxa"/>
            <w:tcBorders>
              <w:top w:val="single" w:color="D6D6D6" w:sz="8" w:space="0"/>
              <w:right w:val="single" w:color="D6D6D6" w:sz="8" w:space="0"/>
            </w:tcBorders>
            <w:shd w:val="clear" w:color="auto" w:fill="auto"/>
            <w:noWrap w:val="0"/>
            <w:vAlign w:val="bottom"/>
          </w:tcPr>
          <w:p>
            <w:pPr>
              <w:spacing w:line="0" w:lineRule="atLeast"/>
              <w:ind w:left="152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Organic Cotton</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有机棉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Performance Fabrics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功能性面料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Faux Fur</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人造毛皮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Wool</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羊毛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Cashmere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羊绒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Technical Textiles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技术纺织品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Handwoven Textiles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手织纺织品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Printed Leather</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印花皮革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Refective Materials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反光材料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Pleated Fabrics</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打褶面料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Brocade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锦缎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Tartan</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格子呢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Houndstooth</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犬牙织纹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Pinstripe</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细条纹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Quilting</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绗缝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2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Paisley</w:t>
            </w:r>
          </w:p>
        </w:tc>
        <w:tc>
          <w:tcPr>
            <w:tcW w:w="466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佩斯利花纹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2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6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11.3.2 Accessories and Details |</w:t>
      </w:r>
      <w:r>
        <w:rPr>
          <w:rFonts w:ascii="Microsoft YaHei" w:hAnsi="Microsoft YaHei" w:eastAsia="Microsoft YaHei"/>
          <w:b/>
          <w:sz w:val="30"/>
        </w:rPr>
        <w:t xml:space="preserve"> 配饰与细节</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r>
              <w:rPr>
                <w:rFonts w:ascii="Arial" w:hAnsi="Arial" w:eastAsia="Arial"/>
                <w:b/>
                <w:sz w:val="24"/>
              </w:rPr>
              <w:t>English Term</w:t>
            </w:r>
          </w:p>
        </w:tc>
        <w:tc>
          <w:tcPr>
            <w:tcW w:w="4180" w:type="dxa"/>
            <w:tcBorders>
              <w:top w:val="single" w:color="D6D6D6" w:sz="8" w:space="0"/>
              <w:right w:val="single" w:color="D6D6D6" w:sz="8" w:space="0"/>
            </w:tcBorders>
            <w:shd w:val="clear" w:color="auto" w:fill="auto"/>
            <w:noWrap w:val="0"/>
            <w:vAlign w:val="bottom"/>
          </w:tcPr>
          <w:p>
            <w:pPr>
              <w:spacing w:line="0" w:lineRule="atLeast"/>
              <w:ind w:left="13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Jewelry Design</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珠宝设计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Footwear Styles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鞋类样式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Handbag Textures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手袋纹理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Eyewear Trends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眼镜趋势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Embellishments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装饰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bookmarkStart w:id="77" w:name="page78"/>
            <w:bookmarkEnd w:id="77"/>
            <w:r>
              <w:rPr>
                <w:rFonts w:ascii="Arial" w:hAnsi="Arial" w:eastAsia="Arial"/>
                <w:b/>
                <w:sz w:val="24"/>
              </w:rPr>
              <w:t>English Term</w:t>
            </w:r>
          </w:p>
        </w:tc>
        <w:tc>
          <w:tcPr>
            <w:tcW w:w="4180" w:type="dxa"/>
            <w:tcBorders>
              <w:top w:val="single" w:color="D6D6D6" w:sz="8" w:space="0"/>
              <w:right w:val="single" w:color="D6D6D6" w:sz="8" w:space="0"/>
            </w:tcBorders>
            <w:shd w:val="clear" w:color="auto" w:fill="auto"/>
            <w:noWrap w:val="0"/>
            <w:vAlign w:val="bottom"/>
          </w:tcPr>
          <w:p>
            <w:pPr>
              <w:spacing w:line="0" w:lineRule="atLeast"/>
              <w:ind w:left="13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Scarves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围巾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Belts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皮带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帽子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Watches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Statement Necklaces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精致项链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Bracelets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Earrings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耳环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Rings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戒指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Brooches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胸针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领带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Cuffinks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袖扣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Sunglasses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太阳镜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Anklets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脚链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Socks and Hosiery</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袜子和丝袜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Gloves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Hair Accessories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头饰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Bandanas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头巾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Tote Bags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手提包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Clutches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手拿包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Backpacks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背包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Satchels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公文包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Wallets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钱包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Tech Accessories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科技配件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Shoe Accessories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鞋类配件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22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2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7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20"/>
              <w:rPr>
                <w:rFonts w:ascii="Arial" w:hAnsi="Arial" w:eastAsia="Arial"/>
                <w:b/>
                <w:sz w:val="24"/>
              </w:rPr>
            </w:pPr>
            <w:bookmarkStart w:id="78" w:name="page79"/>
            <w:bookmarkEnd w:id="78"/>
            <w:r>
              <w:rPr>
                <w:rFonts w:ascii="Arial" w:hAnsi="Arial" w:eastAsia="Arial"/>
                <w:b/>
                <w:sz w:val="24"/>
              </w:rPr>
              <w:t>English Term</w:t>
            </w:r>
          </w:p>
        </w:tc>
        <w:tc>
          <w:tcPr>
            <w:tcW w:w="4180" w:type="dxa"/>
            <w:tcBorders>
              <w:top w:val="single" w:color="D6D6D6" w:sz="8" w:space="0"/>
              <w:right w:val="single" w:color="D6D6D6" w:sz="8" w:space="0"/>
            </w:tcBorders>
            <w:shd w:val="clear" w:color="auto" w:fill="auto"/>
            <w:noWrap w:val="0"/>
            <w:vAlign w:val="bottom"/>
          </w:tcPr>
          <w:p>
            <w:pPr>
              <w:spacing w:line="0" w:lineRule="atLeast"/>
              <w:ind w:left="130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7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Perfumes and Fragrances</w:t>
            </w:r>
          </w:p>
        </w:tc>
        <w:tc>
          <w:tcPr>
            <w:tcW w:w="41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香水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7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1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11.3.3 Lighting and Mood |</w:t>
      </w:r>
      <w:r>
        <w:rPr>
          <w:rFonts w:ascii="Microsoft YaHei" w:hAnsi="Microsoft YaHei" w:eastAsia="Microsoft YaHei"/>
          <w:b/>
          <w:sz w:val="30"/>
        </w:rPr>
        <w:t xml:space="preserve"> 灯光与情绪</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60"/>
        <w:gridCol w:w="4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20"/>
              <w:rPr>
                <w:rFonts w:ascii="Arial" w:hAnsi="Arial" w:eastAsia="Arial"/>
                <w:b/>
                <w:sz w:val="24"/>
              </w:rPr>
            </w:pPr>
            <w:r>
              <w:rPr>
                <w:rFonts w:ascii="Arial" w:hAnsi="Arial" w:eastAsia="Arial"/>
                <w:b/>
                <w:sz w:val="24"/>
              </w:rPr>
              <w:t>English Term</w:t>
            </w:r>
          </w:p>
        </w:tc>
        <w:tc>
          <w:tcPr>
            <w:tcW w:w="474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Dramatic Shadows</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戏剧性阴影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Soft Glow</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柔和光芒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Mood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情绪照明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 Gels</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彩色凝胶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Spotlight Effect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聚光灯效果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Ambient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环境光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Silhouette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剪影照明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Backlighting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背光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Key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高键照明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Low Key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低键照明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Natural Light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自然光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Directional Light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定向光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Diffused Light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漫反射光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Neon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霓虹灯光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Strobe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频闪光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Candlelight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烛光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Refective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反射光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Shadow Play</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光影效果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Golden Hour</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金色时光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Twilight Mood</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暮光情绪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60"/>
        <w:gridCol w:w="4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16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320"/>
              <w:rPr>
                <w:rFonts w:ascii="Arial" w:hAnsi="Arial" w:eastAsia="Arial"/>
                <w:b/>
                <w:sz w:val="24"/>
              </w:rPr>
            </w:pPr>
            <w:bookmarkStart w:id="79" w:name="page80"/>
            <w:bookmarkEnd w:id="79"/>
            <w:r>
              <w:rPr>
                <w:rFonts w:ascii="Arial" w:hAnsi="Arial" w:eastAsia="Arial"/>
                <w:b/>
                <w:sz w:val="24"/>
              </w:rPr>
              <w:t>English Term</w:t>
            </w:r>
          </w:p>
        </w:tc>
        <w:tc>
          <w:tcPr>
            <w:tcW w:w="4740" w:type="dxa"/>
            <w:tcBorders>
              <w:top w:val="single" w:color="D6D6D6" w:sz="8" w:space="0"/>
              <w:right w:val="single" w:color="D6D6D6" w:sz="8" w:space="0"/>
            </w:tcBorders>
            <w:shd w:val="clear" w:color="auto" w:fill="auto"/>
            <w:noWrap w:val="0"/>
            <w:vAlign w:val="bottom"/>
          </w:tcPr>
          <w:p>
            <w:pPr>
              <w:spacing w:line="0" w:lineRule="atLeast"/>
              <w:ind w:left="156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Blue Hour</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蓝色时刻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Harsh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强烈光线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Soft Shadows</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柔和阴影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Patterned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图案光线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Underwater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水下照明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Gradient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渐变照明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Volumetric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体积光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Gobo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图案光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Colored Shadows</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彩色阴影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Side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侧光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Flare Effects</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光晕效果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Contrast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对比照明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Bounce Lighting</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反射光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16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Ring Light</w:t>
            </w:r>
          </w:p>
        </w:tc>
        <w:tc>
          <w:tcPr>
            <w:tcW w:w="4740" w:type="dxa"/>
            <w:tcBorders>
              <w:right w:val="single" w:color="D6D6D6" w:sz="8" w:space="0"/>
            </w:tcBorders>
            <w:shd w:val="clear" w:color="auto" w:fill="auto"/>
            <w:noWrap w:val="0"/>
            <w:vAlign w:val="bottom"/>
          </w:tcPr>
          <w:p>
            <w:pPr>
              <w:spacing w:line="317" w:lineRule="exact"/>
              <w:ind w:left="180"/>
              <w:rPr>
                <w:rFonts w:ascii="Microsoft YaHei" w:hAnsi="Microsoft YaHei" w:eastAsia="Microsoft YaHei"/>
                <w:color w:val="333333"/>
                <w:sz w:val="24"/>
              </w:rPr>
            </w:pPr>
            <w:r>
              <w:rPr>
                <w:rFonts w:ascii="Microsoft YaHei" w:hAnsi="Microsoft YaHei" w:eastAsia="Microsoft YaHei"/>
                <w:color w:val="333333"/>
                <w:sz w:val="24"/>
              </w:rPr>
              <w:t>环形灯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16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74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239" w:lineRule="exact"/>
        <w:rPr>
          <w:rFonts w:ascii="Times New Roman" w:hAnsi="Times New Roman" w:eastAsia="Times New Roman"/>
        </w:rPr>
      </w:pPr>
    </w:p>
    <w:p>
      <w:pPr>
        <w:spacing w:line="396" w:lineRule="exact"/>
        <w:rPr>
          <w:rFonts w:ascii="Microsoft YaHei" w:hAnsi="Microsoft YaHei" w:eastAsia="Microsoft YaHei"/>
          <w:b/>
          <w:sz w:val="30"/>
        </w:rPr>
      </w:pPr>
      <w:r>
        <w:rPr>
          <w:rFonts w:ascii="Arial" w:hAnsi="Arial" w:eastAsia="Arial"/>
          <w:b/>
          <w:sz w:val="30"/>
        </w:rPr>
        <w:t>11.3.4 Fashion Context and Environment |</w:t>
      </w:r>
      <w:r>
        <w:rPr>
          <w:rFonts w:ascii="Microsoft YaHei" w:hAnsi="Microsoft YaHei" w:eastAsia="Microsoft YaHei"/>
          <w:b/>
          <w:sz w:val="30"/>
        </w:rPr>
        <w:t xml:space="preserve"> 时尚背景与环境</w:t>
      </w:r>
    </w:p>
    <w:p>
      <w:pPr>
        <w:spacing w:line="245"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4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r>
              <w:rPr>
                <w:rFonts w:ascii="Arial" w:hAnsi="Arial" w:eastAsia="Arial"/>
                <w:b/>
                <w:sz w:val="24"/>
              </w:rPr>
              <w:t>English Term</w:t>
            </w:r>
          </w:p>
        </w:tc>
        <w:tc>
          <w:tcPr>
            <w:tcW w:w="406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Runway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Arial" w:hAnsi="Arial" w:eastAsia="Arial"/>
                <w:color w:val="333333"/>
                <w:sz w:val="24"/>
              </w:rPr>
              <w:t>T</w:t>
            </w:r>
            <w:r>
              <w:rPr>
                <w:rFonts w:ascii="Microsoft YaHei" w:hAnsi="Microsoft YaHei" w:eastAsia="Microsoft YaHei"/>
                <w:color w:val="333333"/>
                <w:sz w:val="24"/>
              </w:rPr>
              <w:t xml:space="preserve"> 台设置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Urban Street Style</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城市街头风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Natural Outdoors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自然户外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Studio Fashion</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工作室时尚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Historical Infuence</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历史影响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Vintage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复古设置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Futuristic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未来环境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rPr>
          <w:rFonts w:ascii="Times New Roman" w:hAnsi="Times New Roman" w:eastAsia="Times New Roman"/>
          <w:sz w:val="8"/>
        </w:rPr>
        <w:sectPr>
          <w:pgSz w:w="12240" w:h="15840"/>
          <w:pgMar w:top="540" w:right="660" w:bottom="465"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4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84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660"/>
              <w:rPr>
                <w:rFonts w:ascii="Arial" w:hAnsi="Arial" w:eastAsia="Arial"/>
                <w:b/>
                <w:sz w:val="24"/>
              </w:rPr>
            </w:pPr>
            <w:bookmarkStart w:id="80" w:name="page81"/>
            <w:bookmarkEnd w:id="80"/>
            <w:r>
              <w:rPr>
                <w:rFonts w:ascii="Arial" w:hAnsi="Arial" w:eastAsia="Arial"/>
                <w:b/>
                <w:sz w:val="24"/>
              </w:rPr>
              <w:t>English Term</w:t>
            </w:r>
          </w:p>
        </w:tc>
        <w:tc>
          <w:tcPr>
            <w:tcW w:w="4060" w:type="dxa"/>
            <w:tcBorders>
              <w:top w:val="single" w:color="D6D6D6" w:sz="8" w:space="0"/>
              <w:right w:val="single" w:color="D6D6D6" w:sz="8" w:space="0"/>
            </w:tcBorders>
            <w:shd w:val="clear" w:color="auto" w:fill="auto"/>
            <w:noWrap w:val="0"/>
            <w:vAlign w:val="bottom"/>
          </w:tcPr>
          <w:p>
            <w:pPr>
              <w:spacing w:line="0" w:lineRule="atLeast"/>
              <w:ind w:left="12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Fashion Backgrounds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高级时尚背景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Minimalist Spaces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Industrial Locations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工业场所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Luxury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奢华环境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Bohemian Vibes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波希米亚氛围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Seaside and Beach</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海边和沙滩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Countryside Scenery</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乡村风光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Rooftop Views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屋顶视角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Artistic Installations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艺术装置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Pop Culture Themes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流行文化主题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Fantasy Worlds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幻想世界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Cultural Landmarks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文化地标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Seasonal Themes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季节主题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Exotic Locations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异国情调地点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 and Conceptual</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抽象和概念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Glamorous Events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盛大活动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Street Art Backgrounds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街头艺术背景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Fashion Show Venues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时装秀场地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Celebrity Style Infuences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名人风格影响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Red Carpet Events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红地毯活动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Sustainable Fashion Settings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可持续时尚设置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Interactive Experiences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互动体验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84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Mixed Media Environments</w:t>
            </w:r>
          </w:p>
        </w:tc>
        <w:tc>
          <w:tcPr>
            <w:tcW w:w="406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混合媒介环境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84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06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540" w:right="660" w:bottom="810" w:left="680" w:header="0" w:footer="0" w:gutter="0"/>
          <w:cols w:equalWidth="0" w:num="1">
            <w:col w:w="10900"/>
          </w:cols>
          <w:docGrid w:linePitch="360" w:charSpace="0"/>
        </w:sectPr>
      </w:pPr>
    </w:p>
    <w:p>
      <w:pPr>
        <w:spacing w:line="396" w:lineRule="exact"/>
        <w:rPr>
          <w:rFonts w:ascii="Microsoft YaHei" w:hAnsi="Microsoft YaHei" w:eastAsia="Microsoft YaHei"/>
          <w:b/>
          <w:sz w:val="30"/>
        </w:rPr>
      </w:pPr>
      <w:bookmarkStart w:id="81" w:name="page82"/>
      <w:bookmarkEnd w:id="81"/>
      <w:r>
        <w:rPr>
          <w:rFonts w:ascii="Arial" w:hAnsi="Arial" w:eastAsia="Arial"/>
          <w:b/>
          <w:sz w:val="30"/>
        </w:rPr>
        <w:t>11.3.5 Rendering Styles for Fashion |</w:t>
      </w:r>
      <w:r>
        <w:rPr>
          <w:rFonts w:ascii="Microsoft YaHei" w:hAnsi="Microsoft YaHei" w:eastAsia="Microsoft YaHei"/>
          <w:b/>
          <w:sz w:val="30"/>
        </w:rPr>
        <w:t xml:space="preserve"> 时尚渲染风格</w:t>
      </w:r>
    </w:p>
    <w:p>
      <w:pPr>
        <w:spacing w:line="246" w:lineRule="exact"/>
        <w:rPr>
          <w:rFonts w:ascii="Times New Roman" w:hAnsi="Times New Roman" w:eastAsia="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20"/>
        <w:gridCol w:w="4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60"/>
              <w:rPr>
                <w:rFonts w:ascii="Arial" w:hAnsi="Arial" w:eastAsia="Arial"/>
                <w:b/>
                <w:sz w:val="24"/>
              </w:rPr>
            </w:pPr>
            <w:r>
              <w:rPr>
                <w:rFonts w:ascii="Arial" w:hAnsi="Arial" w:eastAsia="Arial"/>
                <w:b/>
                <w:sz w:val="24"/>
              </w:rPr>
              <w:t>English Term</w:t>
            </w:r>
          </w:p>
        </w:tc>
        <w:tc>
          <w:tcPr>
            <w:tcW w:w="428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Illustrative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插图式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Watercolor Fashion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水彩时尚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Digital Sketching</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数字绘图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Collage Technique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拼贴技术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Monochromatic Rendering</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单色渲染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Line Art</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线条艺术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Stylized Illustration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风格化插画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Vector Graphics</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矢量图形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Photomontage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照片蒙太奇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Minimalist Design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极简设计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Pop Art</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波普艺术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Surrealist Imagery</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超现实主义图像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Abstract Art</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抽象艺术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Graffti Style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涂鸦风格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Street Art</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街头艺术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Anime and Manga Style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动漫和漫画风格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Retro and Vintage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复古风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Futuristic Design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未来主义设计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Cyberpunk Aesthetics</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赛博朋克美学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Fantasy Illustration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奇幻插画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High Fashion Sketches</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高端时尚草图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Couture Illustration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高级定制插画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Avant-Garde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前卫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bl>
    <w:p>
      <w:pPr>
        <w:rPr>
          <w:rFonts w:ascii="Times New Roman" w:hAnsi="Times New Roman" w:eastAsia="Times New Roman"/>
          <w:sz w:val="7"/>
        </w:rPr>
        <w:sectPr>
          <w:pgSz w:w="12240" w:h="15840"/>
          <w:pgMar w:top="498" w:right="660" w:bottom="210" w:left="680" w:header="0" w:footer="0" w:gutter="0"/>
          <w:cols w:equalWidth="0" w:num="1">
            <w:col w:w="10900"/>
          </w:cols>
          <w:docGrid w:linePitch="360" w:charSpace="0"/>
        </w:sect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20"/>
        <w:gridCol w:w="4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89" w:hRule="atLeast"/>
        </w:trPr>
        <w:tc>
          <w:tcPr>
            <w:tcW w:w="6620" w:type="dxa"/>
            <w:tcBorders>
              <w:top w:val="single" w:color="D6D6D6" w:sz="8" w:space="0"/>
              <w:left w:val="single" w:color="D6D6D6" w:sz="8" w:space="0"/>
              <w:right w:val="single" w:color="D6D6D6" w:sz="8" w:space="0"/>
            </w:tcBorders>
            <w:shd w:val="clear" w:color="auto" w:fill="auto"/>
            <w:noWrap w:val="0"/>
            <w:vAlign w:val="bottom"/>
          </w:tcPr>
          <w:p>
            <w:pPr>
              <w:spacing w:line="0" w:lineRule="atLeast"/>
              <w:ind w:left="2560"/>
              <w:rPr>
                <w:rFonts w:ascii="Arial" w:hAnsi="Arial" w:eastAsia="Arial"/>
                <w:b/>
                <w:sz w:val="24"/>
              </w:rPr>
            </w:pPr>
            <w:bookmarkStart w:id="82" w:name="page83"/>
            <w:bookmarkEnd w:id="82"/>
            <w:r>
              <w:rPr>
                <w:rFonts w:ascii="Arial" w:hAnsi="Arial" w:eastAsia="Arial"/>
                <w:b/>
                <w:sz w:val="24"/>
              </w:rPr>
              <w:t>English Term</w:t>
            </w:r>
          </w:p>
        </w:tc>
        <w:tc>
          <w:tcPr>
            <w:tcW w:w="4280" w:type="dxa"/>
            <w:tcBorders>
              <w:top w:val="single" w:color="D6D6D6" w:sz="8" w:space="0"/>
              <w:right w:val="single" w:color="D6D6D6" w:sz="8" w:space="0"/>
            </w:tcBorders>
            <w:shd w:val="clear" w:color="auto" w:fill="auto"/>
            <w:noWrap w:val="0"/>
            <w:vAlign w:val="bottom"/>
          </w:tcPr>
          <w:p>
            <w:pPr>
              <w:spacing w:line="0" w:lineRule="atLeast"/>
              <w:ind w:left="1340"/>
              <w:rPr>
                <w:rFonts w:ascii="Arial" w:hAnsi="Arial" w:eastAsia="Arial"/>
                <w:b/>
                <w:sz w:val="24"/>
              </w:rPr>
            </w:pPr>
            <w:r>
              <w:rPr>
                <w:rFonts w:ascii="Arial" w:hAnsi="Arial" w:eastAsia="Arial"/>
                <w:b/>
                <w:sz w:val="24"/>
              </w:rPr>
              <w:t>Chinese Term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Mixed Media</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混合媒介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Textile Pattern Design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纺织品图案设计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Fashion Portraiture</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时尚肖像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Conceptual Fashion Art</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概念时尚艺术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Digital Painting</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数字绘画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Charcoal Sketching</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木炭素描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81"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6620" w:type="dxa"/>
            <w:tcBorders>
              <w:left w:val="single" w:color="D6D6D6" w:sz="8" w:space="0"/>
              <w:right w:val="single" w:color="D6D6D6" w:sz="8" w:space="0"/>
            </w:tcBorders>
            <w:shd w:val="clear" w:color="auto" w:fill="auto"/>
            <w:noWrap w:val="0"/>
            <w:vAlign w:val="bottom"/>
          </w:tcPr>
          <w:p>
            <w:pPr>
              <w:spacing w:line="0" w:lineRule="atLeast"/>
              <w:ind w:left="220"/>
              <w:rPr>
                <w:rFonts w:ascii="Arial" w:hAnsi="Arial" w:eastAsia="Arial"/>
                <w:color w:val="333333"/>
                <w:sz w:val="24"/>
              </w:rPr>
            </w:pPr>
            <w:r>
              <w:rPr>
                <w:rFonts w:ascii="Arial" w:hAnsi="Arial" w:eastAsia="Arial"/>
                <w:color w:val="333333"/>
                <w:sz w:val="24"/>
              </w:rPr>
              <w:t>Pastel Fashion Illustration</w:t>
            </w:r>
          </w:p>
        </w:tc>
        <w:tc>
          <w:tcPr>
            <w:tcW w:w="4280" w:type="dxa"/>
            <w:tcBorders>
              <w:right w:val="single" w:color="D6D6D6" w:sz="8" w:space="0"/>
            </w:tcBorders>
            <w:shd w:val="clear" w:color="auto" w:fill="auto"/>
            <w:noWrap w:val="0"/>
            <w:vAlign w:val="bottom"/>
          </w:tcPr>
          <w:p>
            <w:pPr>
              <w:spacing w:line="317" w:lineRule="exact"/>
              <w:ind w:left="200"/>
              <w:rPr>
                <w:rFonts w:ascii="Microsoft YaHei" w:hAnsi="Microsoft YaHei" w:eastAsia="Microsoft YaHei"/>
                <w:color w:val="333333"/>
                <w:sz w:val="24"/>
              </w:rPr>
            </w:pPr>
            <w:r>
              <w:rPr>
                <w:rFonts w:ascii="Microsoft YaHei" w:hAnsi="Microsoft YaHei" w:eastAsia="Microsoft YaHei"/>
                <w:color w:val="333333"/>
                <w:sz w:val="24"/>
              </w:rPr>
              <w:t>粉彩时尚插画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trHeight w:val="96" w:hRule="atLeast"/>
        </w:trPr>
        <w:tc>
          <w:tcPr>
            <w:tcW w:w="6620" w:type="dxa"/>
            <w:tcBorders>
              <w:left w:val="single" w:color="D6D6D6" w:sz="8" w:space="0"/>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c>
          <w:tcPr>
            <w:tcW w:w="4280" w:type="dxa"/>
            <w:tcBorders>
              <w:bottom w:val="single" w:color="D6D6D6" w:sz="8" w:space="0"/>
              <w:right w:val="single" w:color="D6D6D6" w:sz="8" w:space="0"/>
            </w:tcBorders>
            <w:shd w:val="clear" w:color="auto" w:fill="auto"/>
            <w:noWrap w:val="0"/>
            <w:vAlign w:val="bottom"/>
          </w:tcPr>
          <w:p>
            <w:pPr>
              <w:spacing w:line="0" w:lineRule="atLeast"/>
              <w:rPr>
                <w:rFonts w:ascii="Times New Roman" w:hAnsi="Times New Roman" w:eastAsia="Times New Roman"/>
                <w:sz w:val="8"/>
              </w:rPr>
            </w:pPr>
          </w:p>
        </w:tc>
      </w:tr>
    </w:tbl>
    <w:p>
      <w:pPr>
        <w:spacing w:line="1" w:lineRule="exact"/>
        <w:rPr>
          <w:rFonts w:ascii="Times New Roman" w:hAnsi="Times New Roman" w:eastAsia="Times New Roman"/>
        </w:rPr>
      </w:pPr>
    </w:p>
    <w:sectPr>
      <w:pgSz w:w="12240" w:h="15840"/>
      <w:pgMar w:top="540" w:right="660" w:bottom="1440" w:left="680" w:header="0" w:footer="0" w:gutter="0"/>
      <w:cols w:equalWidth="0" w:num="1">
        <w:col w:w="109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BA"/>
    <w:family w:val="swiss"/>
    <w:pitch w:val="default"/>
    <w:sig w:usb0="E0002EFF" w:usb1="C000785B" w:usb2="00000009" w:usb3="00000000" w:csb0="400001FF" w:csb1="FFFF0000"/>
  </w:font>
  <w:font w:name="Microsoft YaHei">
    <w:panose1 w:val="020B0503020204020204"/>
    <w:charset w:val="86"/>
    <w:family w:val="swiss"/>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0"/>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1"/>
      <w:numFmt w:val="decimal"/>
      <w:lvlText w:val="%1"/>
      <w:lvlJc w:val="left"/>
    </w:lvl>
    <w:lvl w:ilvl="1" w:tentative="0">
      <w:start w:val="13"/>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6"/>
    <w:multiLevelType w:val="multilevel"/>
    <w:tmpl w:val="00000006"/>
    <w:lvl w:ilvl="0" w:tentative="0">
      <w:start w:val="1"/>
      <w:numFmt w:val="decimal"/>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7"/>
    <w:multiLevelType w:val="multilevel"/>
    <w:tmpl w:val="00000007"/>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8"/>
    <w:multiLevelType w:val="multilevel"/>
    <w:tmpl w:val="00000008"/>
    <w:lvl w:ilvl="0" w:tentative="0">
      <w:start w:val="10"/>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9"/>
    <w:multiLevelType w:val="multilevel"/>
    <w:tmpl w:val="00000009"/>
    <w:lvl w:ilvl="0" w:tentative="0">
      <w:start w:val="1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16B87"/>
    <w:rsid w:val="164535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2024-03-19T05:20:07Z</dcterms:created>
  <dc:creator>Shi Zhang</dc:creator>
  <cp:lastModifiedBy>Shi Zhang</cp:lastModifiedBy>
  <dcterms:modified xsi:type="dcterms:W3CDTF">2024-03-19T05:21:24Z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118D3A22466D45AA977F3E775E8A2A34_13</vt:lpwstr>
  </property>
</Properties>
</file>